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DD2064">
        <w:tc>
          <w:tcPr>
            <w:tcW w:w="1384" w:type="dxa"/>
            <w:hideMark/>
          </w:tcPr>
          <w:p w14:paraId="38F484A7" w14:textId="77777777" w:rsidR="006E4FBA" w:rsidRDefault="006E4FBA" w:rsidP="00DD2064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DD2064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DD2064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268" w:type="dxa"/>
        <w:tblLook w:val="04A0" w:firstRow="1" w:lastRow="0" w:firstColumn="1" w:lastColumn="0" w:noHBand="0" w:noVBand="1"/>
      </w:tblPr>
      <w:tblGrid>
        <w:gridCol w:w="3811"/>
        <w:gridCol w:w="2285"/>
      </w:tblGrid>
      <w:tr w:rsidR="006E4FBA" w14:paraId="211AC132" w14:textId="77777777" w:rsidTr="00F73EC3">
        <w:trPr>
          <w:trHeight w:val="552"/>
        </w:trPr>
        <w:tc>
          <w:tcPr>
            <w:tcW w:w="3811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2285" w:type="dxa"/>
            <w:hideMark/>
          </w:tcPr>
          <w:p w14:paraId="5871CEE3" w14:textId="7D169CA1" w:rsidR="006E4FBA" w:rsidRPr="00BD744D" w:rsidRDefault="006E4FBA" w:rsidP="00A43C48">
            <w:pPr>
              <w:widowControl w:val="0"/>
              <w:spacing w:line="240" w:lineRule="auto"/>
              <w:ind w:left="-782" w:firstLine="567"/>
              <w:jc w:val="left"/>
              <w:rPr>
                <w:rFonts w:eastAsia="Times New Roman"/>
                <w:snapToGrid w:val="0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A43C48">
              <w:rPr>
                <w:rFonts w:eastAsia="Times New Roman"/>
                <w:snapToGrid w:val="0"/>
                <w:lang w:val="en-US" w:eastAsia="ru-RU"/>
              </w:rPr>
              <w:t>1   1</w:t>
            </w:r>
            <w:r w:rsidR="00BD744D">
              <w:rPr>
                <w:rFonts w:eastAsia="Times New Roman"/>
                <w:snapToGrid w:val="0"/>
                <w:lang w:eastAsia="ru-RU"/>
              </w:rPr>
              <w:t>9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DD2064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DD2064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DD2064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DD2064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DD2064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DD2064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76282F" w:rsidR="004B6D40" w:rsidRDefault="004B6D40" w:rsidP="00E52994">
      <w:pPr>
        <w:ind w:firstLine="708"/>
        <w:rPr>
          <w:b/>
          <w:bCs/>
          <w:lang w:val="en-US"/>
        </w:rPr>
      </w:pPr>
    </w:p>
    <w:p w14:paraId="2E19B494" w14:textId="77777777" w:rsidR="006268E6" w:rsidRDefault="006268E6" w:rsidP="006268E6">
      <w:pPr>
        <w:pStyle w:val="af8"/>
      </w:pPr>
      <w:r>
        <w:rPr>
          <w:b/>
        </w:rPr>
        <w:lastRenderedPageBreak/>
        <w:t xml:space="preserve">Цель работы </w:t>
      </w:r>
      <w:r>
        <w:t>–</w:t>
      </w:r>
      <w:r>
        <w:rPr>
          <w:b/>
        </w:rPr>
        <w:t xml:space="preserve"> </w:t>
      </w:r>
      <w:r>
        <w:t xml:space="preserve">изучить способы организации, представления и обработки списков в программах на </w:t>
      </w:r>
      <w:r>
        <w:rPr>
          <w:lang w:val="en-US"/>
        </w:rPr>
        <w:t>Prolog</w:t>
      </w:r>
      <w:r>
        <w:t>, методы создания эффективных рекурсивных программ обработки списков и порядок их реализации.</w:t>
      </w:r>
    </w:p>
    <w:p w14:paraId="2B315ABF" w14:textId="77777777" w:rsidR="006268E6" w:rsidRDefault="006268E6" w:rsidP="006268E6">
      <w:pPr>
        <w:pStyle w:val="af8"/>
      </w:pPr>
      <w:r>
        <w:rPr>
          <w:b/>
          <w:bCs/>
          <w:color w:val="000000"/>
        </w:rPr>
        <w:t>Задачи работы</w:t>
      </w:r>
      <w:r>
        <w:rPr>
          <w:color w:val="000000"/>
        </w:rPr>
        <w:t xml:space="preserve">: приобрести навыки </w:t>
      </w:r>
      <w:r>
        <w:t xml:space="preserve">использования списков на </w:t>
      </w:r>
      <w:r>
        <w:rPr>
          <w:lang w:val="en-US"/>
        </w:rPr>
        <w:t>Prolog</w:t>
      </w:r>
      <w:r>
        <w:t xml:space="preserve">, </w:t>
      </w:r>
      <w:r>
        <w:rPr>
          <w:color w:val="000000"/>
        </w:rPr>
        <w:t>эффективного способа их обработки, организации и прядка работы соответствующих программ.</w:t>
      </w:r>
    </w:p>
    <w:p w14:paraId="1F732815" w14:textId="77777777" w:rsidR="006268E6" w:rsidRDefault="006268E6" w:rsidP="006268E6">
      <w:pPr>
        <w:pStyle w:val="af8"/>
      </w:pPr>
      <w:r>
        <w:t xml:space="preserve">Изучить особенность использования переменных при обработке списков. Способ формирования и изменения резольвенты в этом случае и порядок формирования ответа. </w:t>
      </w:r>
    </w:p>
    <w:p w14:paraId="1FD5672D" w14:textId="77777777" w:rsidR="006268E6" w:rsidRPr="006268E6" w:rsidRDefault="006268E6" w:rsidP="006268E6">
      <w:pPr>
        <w:ind w:firstLine="540"/>
        <w:jc w:val="left"/>
      </w:pPr>
      <w:r w:rsidRPr="006268E6">
        <w:rPr>
          <w:b/>
        </w:rPr>
        <w:t>Задание</w:t>
      </w:r>
    </w:p>
    <w:p w14:paraId="58E3F001" w14:textId="77777777" w:rsidR="006268E6" w:rsidRPr="006268E6" w:rsidRDefault="006268E6" w:rsidP="006268E6">
      <w:pPr>
        <w:ind w:firstLine="0"/>
        <w:jc w:val="left"/>
      </w:pPr>
      <w:r w:rsidRPr="006268E6">
        <w:rPr>
          <w:b/>
        </w:rPr>
        <w:t>Ответить на вопросы (</w:t>
      </w:r>
      <w:r w:rsidRPr="006268E6">
        <w:t>коротко</w:t>
      </w:r>
      <w:r w:rsidRPr="006268E6">
        <w:rPr>
          <w:b/>
        </w:rPr>
        <w:t>):</w:t>
      </w:r>
    </w:p>
    <w:p w14:paraId="3B7B3B38" w14:textId="77777777" w:rsidR="006268E6" w:rsidRPr="006268E6" w:rsidRDefault="006268E6" w:rsidP="006268E6">
      <w:pPr>
        <w:pStyle w:val="a5"/>
        <w:numPr>
          <w:ilvl w:val="0"/>
          <w:numId w:val="35"/>
        </w:numPr>
        <w:spacing w:after="200" w:line="276" w:lineRule="auto"/>
        <w:ind w:left="0" w:firstLine="0"/>
        <w:jc w:val="left"/>
      </w:pPr>
      <w:r w:rsidRPr="006268E6">
        <w:t xml:space="preserve">Что такое рекурсия? Как организуется хвостовая рекурсия в </w:t>
      </w:r>
      <w:r w:rsidRPr="006268E6">
        <w:rPr>
          <w:lang w:val="en-US"/>
        </w:rPr>
        <w:t>Prolog</w:t>
      </w:r>
      <w:r w:rsidRPr="006268E6">
        <w:t xml:space="preserve">? Как можно организовать выход из рекурсии в </w:t>
      </w:r>
      <w:r w:rsidRPr="006268E6">
        <w:rPr>
          <w:lang w:val="en-US"/>
        </w:rPr>
        <w:t>Prolog</w:t>
      </w:r>
      <w:r w:rsidRPr="006268E6">
        <w:t>?</w:t>
      </w:r>
    </w:p>
    <w:p w14:paraId="019B998E" w14:textId="77777777" w:rsidR="006268E6" w:rsidRPr="006268E6" w:rsidRDefault="006268E6" w:rsidP="006268E6">
      <w:pPr>
        <w:pStyle w:val="a5"/>
        <w:numPr>
          <w:ilvl w:val="0"/>
          <w:numId w:val="35"/>
        </w:numPr>
        <w:spacing w:after="200" w:line="276" w:lineRule="auto"/>
        <w:ind w:left="0" w:firstLine="0"/>
        <w:jc w:val="left"/>
      </w:pPr>
      <w:r w:rsidRPr="006268E6">
        <w:t>Какое первое состояние резольвенты?</w:t>
      </w:r>
    </w:p>
    <w:p w14:paraId="495E97A1" w14:textId="50F153B0" w:rsidR="006268E6" w:rsidRPr="006268E6" w:rsidRDefault="006268E6" w:rsidP="006268E6">
      <w:pPr>
        <w:pStyle w:val="a5"/>
        <w:numPr>
          <w:ilvl w:val="0"/>
          <w:numId w:val="35"/>
        </w:numPr>
        <w:spacing w:after="200" w:line="276" w:lineRule="auto"/>
        <w:ind w:left="0" w:firstLine="0"/>
        <w:jc w:val="left"/>
      </w:pPr>
      <w:r w:rsidRPr="006268E6">
        <w:t>В каких пределах программы переменные уникальны?</w:t>
      </w:r>
    </w:p>
    <w:p w14:paraId="4CEBDA6C" w14:textId="77777777" w:rsidR="006268E6" w:rsidRPr="006268E6" w:rsidRDefault="006268E6" w:rsidP="006268E6">
      <w:pPr>
        <w:pStyle w:val="a5"/>
        <w:numPr>
          <w:ilvl w:val="0"/>
          <w:numId w:val="35"/>
        </w:numPr>
        <w:spacing w:after="200" w:line="276" w:lineRule="auto"/>
        <w:ind w:left="0" w:firstLine="0"/>
        <w:jc w:val="left"/>
      </w:pPr>
      <w:r w:rsidRPr="006268E6">
        <w:t>В какой момент, и каким способом системе удается получить доступ к голове списка?</w:t>
      </w:r>
    </w:p>
    <w:p w14:paraId="0F274BDC" w14:textId="77777777" w:rsidR="006268E6" w:rsidRPr="006268E6" w:rsidRDefault="006268E6" w:rsidP="006268E6">
      <w:pPr>
        <w:pStyle w:val="a5"/>
        <w:numPr>
          <w:ilvl w:val="0"/>
          <w:numId w:val="35"/>
        </w:numPr>
        <w:spacing w:after="200" w:line="276" w:lineRule="auto"/>
        <w:ind w:left="0" w:firstLine="0"/>
        <w:jc w:val="left"/>
      </w:pPr>
      <w:r w:rsidRPr="006268E6">
        <w:t>Каково назначение использования алгоритма унификации?</w:t>
      </w:r>
    </w:p>
    <w:p w14:paraId="7195FC9A" w14:textId="764AF500" w:rsidR="006268E6" w:rsidRPr="006268E6" w:rsidRDefault="006268E6" w:rsidP="006268E6">
      <w:pPr>
        <w:pStyle w:val="a5"/>
        <w:numPr>
          <w:ilvl w:val="0"/>
          <w:numId w:val="35"/>
        </w:numPr>
        <w:spacing w:after="200" w:line="276" w:lineRule="auto"/>
        <w:ind w:left="0" w:firstLine="0"/>
        <w:jc w:val="left"/>
      </w:pPr>
      <w:r w:rsidRPr="006268E6">
        <w:t>Каков результат работы алгоритма унификации?</w:t>
      </w:r>
    </w:p>
    <w:p w14:paraId="22089D4D" w14:textId="77777777" w:rsidR="006268E6" w:rsidRPr="006268E6" w:rsidRDefault="006268E6" w:rsidP="006268E6">
      <w:pPr>
        <w:pStyle w:val="a5"/>
        <w:numPr>
          <w:ilvl w:val="0"/>
          <w:numId w:val="35"/>
        </w:numPr>
        <w:spacing w:after="200" w:line="276" w:lineRule="auto"/>
        <w:ind w:left="0" w:firstLine="0"/>
        <w:jc w:val="left"/>
      </w:pPr>
      <w:r w:rsidRPr="006268E6">
        <w:t>Как формируется новое состояние резольвенты?</w:t>
      </w:r>
    </w:p>
    <w:p w14:paraId="3F876877" w14:textId="77777777" w:rsidR="006268E6" w:rsidRPr="006268E6" w:rsidRDefault="006268E6" w:rsidP="006268E6">
      <w:pPr>
        <w:pStyle w:val="a5"/>
        <w:numPr>
          <w:ilvl w:val="0"/>
          <w:numId w:val="35"/>
        </w:numPr>
        <w:spacing w:after="200" w:line="276" w:lineRule="auto"/>
        <w:ind w:left="0" w:firstLine="0"/>
        <w:jc w:val="left"/>
      </w:pPr>
      <w:r w:rsidRPr="006268E6">
        <w:t>Как применяется подстановка, полученная с помощью алгоритма унификации – как глубоко?</w:t>
      </w:r>
    </w:p>
    <w:p w14:paraId="48BF80BC" w14:textId="6E8AB082" w:rsidR="006268E6" w:rsidRPr="006268E6" w:rsidRDefault="006268E6" w:rsidP="006268E6">
      <w:pPr>
        <w:pStyle w:val="a5"/>
        <w:numPr>
          <w:ilvl w:val="0"/>
          <w:numId w:val="35"/>
        </w:numPr>
        <w:spacing w:line="276" w:lineRule="auto"/>
        <w:ind w:left="0" w:firstLine="0"/>
        <w:jc w:val="left"/>
      </w:pPr>
      <w:r w:rsidRPr="006268E6">
        <w:t>В каких случаях запускается механизм отката?</w:t>
      </w:r>
    </w:p>
    <w:p w14:paraId="75BA8E86" w14:textId="77777777" w:rsidR="006268E6" w:rsidRPr="006268E6" w:rsidRDefault="006268E6" w:rsidP="006268E6">
      <w:pPr>
        <w:pStyle w:val="a5"/>
        <w:numPr>
          <w:ilvl w:val="0"/>
          <w:numId w:val="35"/>
        </w:numPr>
        <w:spacing w:line="276" w:lineRule="auto"/>
        <w:ind w:left="0" w:firstLine="0"/>
        <w:jc w:val="left"/>
      </w:pPr>
      <w:r w:rsidRPr="006268E6">
        <w:t>Когда останавливается работа системы? Как это определяется на формальном уровне?</w:t>
      </w:r>
    </w:p>
    <w:p w14:paraId="10FAAFE8" w14:textId="77777777" w:rsidR="006268E6" w:rsidRPr="006268E6" w:rsidRDefault="006268E6" w:rsidP="006268E6">
      <w:pPr>
        <w:pStyle w:val="a5"/>
        <w:jc w:val="left"/>
      </w:pPr>
    </w:p>
    <w:p w14:paraId="7C3B0941" w14:textId="77777777" w:rsidR="006268E6" w:rsidRPr="006268E6" w:rsidRDefault="006268E6" w:rsidP="006268E6">
      <w:pPr>
        <w:pStyle w:val="af6"/>
        <w:ind w:left="0" w:right="99"/>
        <w:rPr>
          <w:rFonts w:ascii="Liberation Serif" w:hAnsi="Liberation Serif"/>
          <w:sz w:val="28"/>
          <w:szCs w:val="28"/>
        </w:rPr>
      </w:pPr>
      <w:r w:rsidRPr="006268E6">
        <w:rPr>
          <w:b/>
          <w:sz w:val="28"/>
          <w:szCs w:val="28"/>
        </w:rPr>
        <w:t>Используя хвостовую рекурсию, разработать эффективную программу, (</w:t>
      </w:r>
      <w:r w:rsidRPr="006268E6">
        <w:rPr>
          <w:b/>
          <w:sz w:val="28"/>
          <w:szCs w:val="28"/>
          <w:u w:val="single"/>
        </w:rPr>
        <w:t>комментируя назначение аргументов)</w:t>
      </w:r>
      <w:r w:rsidRPr="006268E6">
        <w:rPr>
          <w:b/>
          <w:sz w:val="28"/>
          <w:szCs w:val="28"/>
        </w:rPr>
        <w:t>, позволяющую:</w:t>
      </w:r>
    </w:p>
    <w:p w14:paraId="7FDF08BB" w14:textId="77777777" w:rsidR="006268E6" w:rsidRPr="006268E6" w:rsidRDefault="006268E6" w:rsidP="006268E6">
      <w:pPr>
        <w:pStyle w:val="af6"/>
        <w:numPr>
          <w:ilvl w:val="0"/>
          <w:numId w:val="26"/>
        </w:numPr>
        <w:spacing w:after="0" w:line="360" w:lineRule="auto"/>
        <w:ind w:left="0" w:right="99" w:firstLine="0"/>
        <w:rPr>
          <w:sz w:val="28"/>
          <w:szCs w:val="28"/>
        </w:rPr>
      </w:pPr>
      <w:r w:rsidRPr="006268E6">
        <w:rPr>
          <w:sz w:val="28"/>
          <w:szCs w:val="28"/>
        </w:rPr>
        <w:t>Найти длину списка (по верхнему уровню);</w:t>
      </w:r>
    </w:p>
    <w:p w14:paraId="2A5EF388" w14:textId="59A254B9" w:rsidR="006268E6" w:rsidRPr="006268E6" w:rsidRDefault="006268E6" w:rsidP="006268E6">
      <w:pPr>
        <w:pStyle w:val="af6"/>
        <w:numPr>
          <w:ilvl w:val="0"/>
          <w:numId w:val="26"/>
        </w:numPr>
        <w:spacing w:after="0" w:line="360" w:lineRule="auto"/>
        <w:ind w:left="0" w:right="99" w:firstLine="0"/>
        <w:rPr>
          <w:sz w:val="28"/>
          <w:szCs w:val="28"/>
        </w:rPr>
      </w:pPr>
      <w:r w:rsidRPr="006268E6">
        <w:rPr>
          <w:sz w:val="28"/>
          <w:szCs w:val="28"/>
        </w:rPr>
        <w:t>Найти сумму элементов числового списка</w:t>
      </w:r>
    </w:p>
    <w:p w14:paraId="17B17D27" w14:textId="439933D2" w:rsidR="006268E6" w:rsidRPr="006268E6" w:rsidRDefault="006268E6" w:rsidP="006268E6">
      <w:pPr>
        <w:pStyle w:val="af6"/>
        <w:numPr>
          <w:ilvl w:val="0"/>
          <w:numId w:val="26"/>
        </w:numPr>
        <w:spacing w:after="0" w:line="360" w:lineRule="auto"/>
        <w:ind w:left="0" w:right="99" w:firstLine="0"/>
        <w:rPr>
          <w:sz w:val="28"/>
          <w:szCs w:val="28"/>
        </w:rPr>
      </w:pPr>
      <w:r w:rsidRPr="006268E6">
        <w:rPr>
          <w:sz w:val="28"/>
          <w:szCs w:val="28"/>
        </w:rPr>
        <w:t>Найти сумму элементов числового списка, стоящих на нечетных позициях исходного списка (нумерация от 0)</w:t>
      </w:r>
    </w:p>
    <w:p w14:paraId="0F1B055B" w14:textId="77777777" w:rsidR="006268E6" w:rsidRPr="006268E6" w:rsidRDefault="006268E6" w:rsidP="006268E6">
      <w:pPr>
        <w:pStyle w:val="af6"/>
        <w:ind w:left="0" w:right="99"/>
        <w:rPr>
          <w:sz w:val="28"/>
          <w:szCs w:val="28"/>
        </w:rPr>
      </w:pPr>
      <w:r w:rsidRPr="006268E6">
        <w:rPr>
          <w:sz w:val="28"/>
          <w:szCs w:val="28"/>
        </w:rPr>
        <w:lastRenderedPageBreak/>
        <w:t>Убедиться в правильности результатов</w:t>
      </w:r>
    </w:p>
    <w:p w14:paraId="32B92775" w14:textId="7DE37FC1" w:rsidR="00C7177C" w:rsidRPr="00C7177C" w:rsidRDefault="00C7177C" w:rsidP="006268E6">
      <w:pPr>
        <w:pStyle w:val="af6"/>
        <w:tabs>
          <w:tab w:val="left" w:pos="0"/>
        </w:tabs>
        <w:snapToGrid w:val="0"/>
        <w:spacing w:line="300" w:lineRule="atLeast"/>
        <w:ind w:left="0" w:right="99"/>
        <w:rPr>
          <w:sz w:val="28"/>
          <w:szCs w:val="28"/>
        </w:rPr>
      </w:pPr>
      <w:r w:rsidRPr="00C7177C">
        <w:rPr>
          <w:rFonts w:eastAsia="Calibri"/>
          <w:b/>
          <w:bCs/>
          <w:color w:val="000000"/>
          <w:sz w:val="28"/>
          <w:szCs w:val="28"/>
        </w:rPr>
        <w:t>Ответы на вопросы</w:t>
      </w:r>
    </w:p>
    <w:p w14:paraId="1B06BA97" w14:textId="77777777" w:rsidR="006268E6" w:rsidRPr="006268E6" w:rsidRDefault="006268E6" w:rsidP="006268E6">
      <w:pPr>
        <w:ind w:firstLine="0"/>
        <w:rPr>
          <w:sz w:val="32"/>
          <w:szCs w:val="32"/>
        </w:rPr>
      </w:pPr>
      <w:r w:rsidRPr="006268E6">
        <w:rPr>
          <w:b/>
          <w:bCs/>
        </w:rPr>
        <w:t xml:space="preserve">Что такое рекурсия? </w:t>
      </w:r>
    </w:p>
    <w:p w14:paraId="6C30EC06" w14:textId="77777777" w:rsidR="006268E6" w:rsidRPr="006268E6" w:rsidRDefault="006268E6" w:rsidP="006268E6">
      <w:pPr>
        <w:pStyle w:val="a5"/>
        <w:ind w:left="0"/>
        <w:rPr>
          <w:sz w:val="32"/>
          <w:szCs w:val="32"/>
        </w:rPr>
      </w:pPr>
      <w:r w:rsidRPr="006268E6">
        <w:t xml:space="preserve">Рекурсия — это ссылка на самого себя. </w:t>
      </w:r>
    </w:p>
    <w:p w14:paraId="2BDB92B9" w14:textId="77777777" w:rsidR="006268E6" w:rsidRPr="006268E6" w:rsidRDefault="006268E6" w:rsidP="006268E6">
      <w:pPr>
        <w:ind w:firstLine="0"/>
        <w:rPr>
          <w:sz w:val="32"/>
          <w:szCs w:val="32"/>
        </w:rPr>
      </w:pPr>
      <w:r w:rsidRPr="006268E6">
        <w:rPr>
          <w:b/>
          <w:bCs/>
        </w:rPr>
        <w:t xml:space="preserve">Как организуется хвостовая рекурсия в </w:t>
      </w:r>
      <w:r w:rsidRPr="006268E6">
        <w:rPr>
          <w:b/>
          <w:bCs/>
          <w:lang w:val="en-US"/>
        </w:rPr>
        <w:t>Prolog</w:t>
      </w:r>
      <w:r w:rsidRPr="006268E6">
        <w:rPr>
          <w:b/>
          <w:bCs/>
        </w:rPr>
        <w:t xml:space="preserve">? </w:t>
      </w:r>
    </w:p>
    <w:p w14:paraId="21989674" w14:textId="36C66D10" w:rsidR="006268E6" w:rsidRPr="006268E6" w:rsidRDefault="006268E6" w:rsidP="006268E6">
      <w:pPr>
        <w:pStyle w:val="a5"/>
        <w:ind w:left="0"/>
        <w:rPr>
          <w:sz w:val="32"/>
          <w:szCs w:val="32"/>
        </w:rPr>
      </w:pPr>
      <w:r w:rsidRPr="006268E6">
        <w:t xml:space="preserve">Хвостовая рекурсия в </w:t>
      </w:r>
      <w:r w:rsidRPr="006268E6">
        <w:rPr>
          <w:lang w:val="en-US"/>
        </w:rPr>
        <w:t>Prolog</w:t>
      </w:r>
      <w:r w:rsidRPr="006268E6">
        <w:t xml:space="preserve"> организуется за счет расположения повторного вызова функции последней подцелью в </w:t>
      </w:r>
      <w:r w:rsidRPr="006268E6">
        <w:t>конъюнктивном</w:t>
      </w:r>
      <w:r w:rsidRPr="006268E6">
        <w:t xml:space="preserve"> правиле.  </w:t>
      </w:r>
    </w:p>
    <w:p w14:paraId="75D0B269" w14:textId="77777777" w:rsidR="006268E6" w:rsidRPr="006268E6" w:rsidRDefault="006268E6" w:rsidP="006268E6">
      <w:pPr>
        <w:ind w:firstLine="0"/>
        <w:rPr>
          <w:sz w:val="32"/>
          <w:szCs w:val="32"/>
        </w:rPr>
      </w:pPr>
      <w:r w:rsidRPr="006268E6">
        <w:rPr>
          <w:b/>
          <w:bCs/>
        </w:rPr>
        <w:t xml:space="preserve">Как можно организовать выход из рекурсии в </w:t>
      </w:r>
      <w:r w:rsidRPr="006268E6">
        <w:rPr>
          <w:b/>
          <w:bCs/>
          <w:lang w:val="en-US"/>
        </w:rPr>
        <w:t>Prolog</w:t>
      </w:r>
      <w:r w:rsidRPr="006268E6">
        <w:rPr>
          <w:b/>
          <w:bCs/>
        </w:rPr>
        <w:t>?</w:t>
      </w:r>
    </w:p>
    <w:p w14:paraId="625950EA" w14:textId="7FF66CAE" w:rsidR="006268E6" w:rsidRPr="006268E6" w:rsidRDefault="006268E6" w:rsidP="006268E6">
      <w:pPr>
        <w:pStyle w:val="a5"/>
        <w:ind w:left="0"/>
        <w:rPr>
          <w:sz w:val="32"/>
          <w:szCs w:val="32"/>
        </w:rPr>
      </w:pPr>
      <w:r w:rsidRPr="006268E6">
        <w:t xml:space="preserve">В </w:t>
      </w:r>
      <w:r w:rsidRPr="006268E6">
        <w:rPr>
          <w:lang w:val="en-US"/>
        </w:rPr>
        <w:t>Prolog</w:t>
      </w:r>
      <w:r w:rsidRPr="006268E6">
        <w:t xml:space="preserve"> рекурсия </w:t>
      </w:r>
      <w:r w:rsidRPr="006268E6">
        <w:t>организуется</w:t>
      </w:r>
      <w:r w:rsidRPr="006268E6">
        <w:t xml:space="preserve"> с помощью нескольких правил, часть из которых не являются рекурсивными и служат для выхода из рекурсии, они используют отсечения для выхода из рекурсии. </w:t>
      </w:r>
    </w:p>
    <w:p w14:paraId="17821B12" w14:textId="77777777" w:rsidR="006268E6" w:rsidRPr="006268E6" w:rsidRDefault="006268E6" w:rsidP="006268E6">
      <w:pPr>
        <w:ind w:firstLine="0"/>
        <w:rPr>
          <w:sz w:val="32"/>
          <w:szCs w:val="32"/>
        </w:rPr>
      </w:pPr>
      <w:r w:rsidRPr="006268E6">
        <w:rPr>
          <w:b/>
          <w:bCs/>
        </w:rPr>
        <w:t>Какое первое состояние резольвенты?</w:t>
      </w:r>
    </w:p>
    <w:p w14:paraId="755530E4" w14:textId="6777D1C9" w:rsidR="006268E6" w:rsidRPr="006268E6" w:rsidRDefault="006268E6" w:rsidP="006268E6">
      <w:pPr>
        <w:pStyle w:val="a5"/>
        <w:ind w:left="0"/>
        <w:rPr>
          <w:sz w:val="32"/>
          <w:szCs w:val="32"/>
        </w:rPr>
      </w:pPr>
      <w:r w:rsidRPr="006268E6">
        <w:t>Первое состояние резольвенты - заданный вопрос.</w:t>
      </w:r>
    </w:p>
    <w:p w14:paraId="6041933C" w14:textId="77777777" w:rsidR="006268E6" w:rsidRPr="006268E6" w:rsidRDefault="006268E6" w:rsidP="006268E6">
      <w:pPr>
        <w:ind w:firstLine="0"/>
        <w:rPr>
          <w:sz w:val="32"/>
          <w:szCs w:val="32"/>
        </w:rPr>
      </w:pPr>
      <w:r w:rsidRPr="006268E6">
        <w:rPr>
          <w:b/>
          <w:bCs/>
        </w:rPr>
        <w:t xml:space="preserve">В каких пределах программы переменные уникальны? </w:t>
      </w:r>
    </w:p>
    <w:p w14:paraId="4EBA611A" w14:textId="77777777" w:rsidR="006268E6" w:rsidRPr="006268E6" w:rsidRDefault="006268E6" w:rsidP="006268E6">
      <w:pPr>
        <w:pStyle w:val="a5"/>
        <w:ind w:left="0"/>
        <w:rPr>
          <w:sz w:val="32"/>
          <w:szCs w:val="32"/>
        </w:rPr>
      </w:pPr>
      <w:r w:rsidRPr="006268E6">
        <w:t>Именованные переменные уникальны в рамках одного предложения. Анонимные переменные уникальны везде.</w:t>
      </w:r>
    </w:p>
    <w:p w14:paraId="5F2C0965" w14:textId="77777777" w:rsidR="006268E6" w:rsidRPr="006268E6" w:rsidRDefault="006268E6" w:rsidP="006268E6">
      <w:pPr>
        <w:pStyle w:val="a5"/>
        <w:ind w:left="0" w:firstLine="0"/>
        <w:rPr>
          <w:sz w:val="32"/>
          <w:szCs w:val="32"/>
        </w:rPr>
      </w:pPr>
      <w:r w:rsidRPr="006268E6">
        <w:rPr>
          <w:b/>
          <w:bCs/>
        </w:rPr>
        <w:t>В какой момент, и каким способом системе удается получить доступ к голове списка?</w:t>
      </w:r>
    </w:p>
    <w:p w14:paraId="3771578F" w14:textId="77777777" w:rsidR="006268E6" w:rsidRPr="006268E6" w:rsidRDefault="006268E6" w:rsidP="006268E6">
      <w:pPr>
        <w:pStyle w:val="a5"/>
        <w:ind w:left="0"/>
        <w:rPr>
          <w:sz w:val="32"/>
          <w:szCs w:val="32"/>
        </w:rPr>
      </w:pPr>
      <w:r w:rsidRPr="006268E6">
        <w:t>Получить голову или хвост списка можно при унификации списка с [H|T], H - голова, Т - хвост.</w:t>
      </w:r>
    </w:p>
    <w:p w14:paraId="1238EA0F" w14:textId="77777777" w:rsidR="006268E6" w:rsidRPr="006268E6" w:rsidRDefault="006268E6" w:rsidP="006268E6">
      <w:pPr>
        <w:ind w:firstLine="0"/>
        <w:rPr>
          <w:sz w:val="32"/>
          <w:szCs w:val="32"/>
        </w:rPr>
      </w:pPr>
      <w:r w:rsidRPr="006268E6">
        <w:rPr>
          <w:b/>
          <w:bCs/>
        </w:rPr>
        <w:t>Каково назначение использования алгоритма унификации?</w:t>
      </w:r>
    </w:p>
    <w:p w14:paraId="2C780483" w14:textId="77777777" w:rsidR="006268E6" w:rsidRPr="006268E6" w:rsidRDefault="006268E6" w:rsidP="006268E6">
      <w:pPr>
        <w:pStyle w:val="a5"/>
        <w:ind w:left="0"/>
        <w:rPr>
          <w:sz w:val="32"/>
          <w:szCs w:val="32"/>
        </w:rPr>
      </w:pPr>
      <w:r w:rsidRPr="006268E6">
        <w:t>Назначение - п</w:t>
      </w:r>
      <w:r w:rsidRPr="006268E6">
        <w:rPr>
          <w:color w:val="000000"/>
        </w:rPr>
        <w:t xml:space="preserve">оиск знания, которое является ответом на конкретный вопрос. </w:t>
      </w:r>
    </w:p>
    <w:p w14:paraId="1351DEDF" w14:textId="470FA74B" w:rsidR="006268E6" w:rsidRPr="006268E6" w:rsidRDefault="006268E6" w:rsidP="006268E6">
      <w:pPr>
        <w:ind w:firstLine="0"/>
        <w:rPr>
          <w:sz w:val="32"/>
          <w:szCs w:val="32"/>
        </w:rPr>
      </w:pPr>
      <w:r w:rsidRPr="006268E6">
        <w:rPr>
          <w:b/>
          <w:bCs/>
        </w:rPr>
        <w:t xml:space="preserve">Каков результат работы алгоритма унификации? </w:t>
      </w:r>
    </w:p>
    <w:p w14:paraId="46DFDD37" w14:textId="77777777" w:rsidR="006268E6" w:rsidRPr="006268E6" w:rsidRDefault="006268E6" w:rsidP="006268E6">
      <w:pPr>
        <w:pStyle w:val="a5"/>
        <w:ind w:left="0"/>
        <w:rPr>
          <w:sz w:val="32"/>
          <w:szCs w:val="32"/>
        </w:rPr>
      </w:pPr>
      <w:r w:rsidRPr="006268E6">
        <w:rPr>
          <w:color w:val="000000"/>
        </w:rPr>
        <w:t xml:space="preserve">Результат работы алгоритма унификации — ответ «да» или «нет», а также конкретизация переменных. </w:t>
      </w:r>
    </w:p>
    <w:p w14:paraId="15365668" w14:textId="77777777" w:rsidR="006268E6" w:rsidRPr="006268E6" w:rsidRDefault="006268E6" w:rsidP="006268E6">
      <w:pPr>
        <w:ind w:firstLine="0"/>
        <w:rPr>
          <w:sz w:val="32"/>
          <w:szCs w:val="32"/>
        </w:rPr>
      </w:pPr>
      <w:r w:rsidRPr="006268E6">
        <w:rPr>
          <w:b/>
          <w:bCs/>
        </w:rPr>
        <w:t>Как формируется новое состояние резольвенты?</w:t>
      </w:r>
    </w:p>
    <w:p w14:paraId="609D9BEF" w14:textId="77777777" w:rsidR="006268E6" w:rsidRPr="006268E6" w:rsidRDefault="006268E6" w:rsidP="006268E6">
      <w:pPr>
        <w:pStyle w:val="a5"/>
        <w:ind w:left="0"/>
        <w:rPr>
          <w:sz w:val="32"/>
          <w:szCs w:val="32"/>
        </w:rPr>
      </w:pPr>
      <w:r w:rsidRPr="006268E6">
        <w:rPr>
          <w:color w:val="000000"/>
        </w:rPr>
        <w:t>При изменении строится новая резольвента. По стековому принципу берется верхняя подцель и заменяется на тело подходящего правила. Затем применяется найденная на текущем этапе подстановка.</w:t>
      </w:r>
    </w:p>
    <w:p w14:paraId="19741CF5" w14:textId="77777777" w:rsidR="006268E6" w:rsidRPr="006268E6" w:rsidRDefault="006268E6" w:rsidP="006268E6">
      <w:pPr>
        <w:pStyle w:val="a5"/>
        <w:ind w:left="0" w:firstLine="0"/>
        <w:rPr>
          <w:sz w:val="32"/>
          <w:szCs w:val="32"/>
        </w:rPr>
      </w:pPr>
      <w:r w:rsidRPr="006268E6">
        <w:rPr>
          <w:b/>
          <w:bCs/>
        </w:rPr>
        <w:lastRenderedPageBreak/>
        <w:t>Как применяется подстановка, полученная с помощью алгоритма унификации – как глубоко?</w:t>
      </w:r>
    </w:p>
    <w:p w14:paraId="1687A385" w14:textId="77777777" w:rsidR="006268E6" w:rsidRPr="006268E6" w:rsidRDefault="006268E6" w:rsidP="006268E6">
      <w:pPr>
        <w:pStyle w:val="a5"/>
        <w:ind w:left="0"/>
        <w:rPr>
          <w:sz w:val="32"/>
          <w:szCs w:val="32"/>
        </w:rPr>
      </w:pPr>
      <w:r w:rsidRPr="006268E6">
        <w:rPr>
          <w:bCs/>
          <w:color w:val="000000"/>
        </w:rPr>
        <w:t>Если алгоритм унификации завершился успешно и найдена подстановка, соответствующие переменные конкретизируются полученными значениями.</w:t>
      </w:r>
      <w:r w:rsidRPr="006268E6">
        <w:rPr>
          <w:b/>
          <w:bCs/>
        </w:rPr>
        <w:t xml:space="preserve"> </w:t>
      </w:r>
    </w:p>
    <w:p w14:paraId="6C98E7DA" w14:textId="77777777" w:rsidR="006268E6" w:rsidRPr="006268E6" w:rsidRDefault="006268E6" w:rsidP="006268E6">
      <w:pPr>
        <w:ind w:firstLine="0"/>
        <w:rPr>
          <w:sz w:val="32"/>
          <w:szCs w:val="32"/>
        </w:rPr>
      </w:pPr>
      <w:r w:rsidRPr="006268E6">
        <w:rPr>
          <w:b/>
          <w:bCs/>
        </w:rPr>
        <w:t xml:space="preserve">В каких случаях запускается механизм отката? </w:t>
      </w:r>
    </w:p>
    <w:p w14:paraId="41037B6C" w14:textId="5F8F95E7" w:rsidR="006268E6" w:rsidRPr="006268E6" w:rsidRDefault="006268E6" w:rsidP="006268E6">
      <w:pPr>
        <w:pStyle w:val="a5"/>
        <w:tabs>
          <w:tab w:val="left" w:pos="0"/>
        </w:tabs>
        <w:snapToGrid w:val="0"/>
        <w:spacing w:line="300" w:lineRule="atLeast"/>
        <w:ind w:left="0" w:firstLine="13"/>
        <w:rPr>
          <w:sz w:val="32"/>
          <w:szCs w:val="32"/>
        </w:rPr>
      </w:pPr>
      <w:r>
        <w:rPr>
          <w:color w:val="000000"/>
        </w:rPr>
        <w:tab/>
      </w:r>
      <w:r w:rsidRPr="006268E6">
        <w:rPr>
          <w:color w:val="000000"/>
        </w:rPr>
        <w:t>Механизм отката к предыдущему шагу выполняется в случае, когда унификация завершается</w:t>
      </w:r>
    </w:p>
    <w:p w14:paraId="3DA2C75C" w14:textId="77777777" w:rsidR="006268E6" w:rsidRPr="006268E6" w:rsidRDefault="006268E6" w:rsidP="006268E6">
      <w:pPr>
        <w:pStyle w:val="a5"/>
        <w:tabs>
          <w:tab w:val="left" w:pos="0"/>
        </w:tabs>
        <w:snapToGrid w:val="0"/>
        <w:spacing w:line="300" w:lineRule="atLeast"/>
        <w:ind w:left="0" w:firstLine="13"/>
        <w:rPr>
          <w:sz w:val="32"/>
          <w:szCs w:val="32"/>
        </w:rPr>
      </w:pPr>
      <w:r w:rsidRPr="006268E6">
        <w:rPr>
          <w:color w:val="000000"/>
        </w:rPr>
        <w:t>тупиковой ситуацией(неудачей). Кроме того, механизм используется для того, чтобы получить все возможные ответы.</w:t>
      </w:r>
    </w:p>
    <w:p w14:paraId="28C6E832" w14:textId="77777777" w:rsidR="006268E6" w:rsidRPr="006268E6" w:rsidRDefault="006268E6" w:rsidP="006268E6">
      <w:pPr>
        <w:pStyle w:val="a5"/>
        <w:tabs>
          <w:tab w:val="left" w:pos="0"/>
        </w:tabs>
        <w:snapToGrid w:val="0"/>
        <w:spacing w:line="300" w:lineRule="atLeast"/>
        <w:ind w:left="0" w:firstLine="0"/>
        <w:rPr>
          <w:sz w:val="32"/>
          <w:szCs w:val="32"/>
        </w:rPr>
      </w:pPr>
      <w:r w:rsidRPr="006268E6">
        <w:rPr>
          <w:b/>
          <w:bCs/>
          <w:color w:val="000000"/>
        </w:rPr>
        <w:t>Когда останавливается работа системы? Как это определяется на формальном уровне?</w:t>
      </w:r>
    </w:p>
    <w:p w14:paraId="71C67C7C" w14:textId="77777777" w:rsidR="006268E6" w:rsidRPr="006268E6" w:rsidRDefault="006268E6" w:rsidP="006268E6">
      <w:pPr>
        <w:pStyle w:val="a5"/>
        <w:tabs>
          <w:tab w:val="left" w:pos="0"/>
        </w:tabs>
        <w:snapToGrid w:val="0"/>
        <w:spacing w:line="300" w:lineRule="atLeast"/>
        <w:ind w:left="0"/>
        <w:rPr>
          <w:sz w:val="32"/>
          <w:szCs w:val="32"/>
        </w:rPr>
      </w:pPr>
      <w:r w:rsidRPr="006268E6">
        <w:rPr>
          <w:color w:val="000000"/>
        </w:rPr>
        <w:t>Завершение работы программы достигается, когда резольвента пуста.</w:t>
      </w:r>
    </w:p>
    <w:p w14:paraId="3BE30FBC" w14:textId="77777777" w:rsidR="006268E6" w:rsidRDefault="006268E6" w:rsidP="00376B83">
      <w:pPr>
        <w:pStyle w:val="af6"/>
        <w:spacing w:before="120"/>
        <w:ind w:left="0" w:right="99"/>
        <w:jc w:val="center"/>
        <w:rPr>
          <w:b/>
          <w:sz w:val="28"/>
          <w:szCs w:val="28"/>
        </w:rPr>
      </w:pPr>
    </w:p>
    <w:p w14:paraId="4F7F86AC" w14:textId="22769FF4" w:rsidR="00665291" w:rsidRPr="00665291" w:rsidRDefault="00665291" w:rsidP="00376B83">
      <w:pPr>
        <w:pStyle w:val="af6"/>
        <w:spacing w:before="120"/>
        <w:ind w:left="0" w:right="99"/>
        <w:jc w:val="center"/>
        <w:rPr>
          <w:sz w:val="28"/>
          <w:szCs w:val="28"/>
          <w:lang w:val="en-US"/>
        </w:rPr>
      </w:pPr>
      <w:r w:rsidRPr="00665291">
        <w:rPr>
          <w:b/>
          <w:sz w:val="28"/>
          <w:szCs w:val="28"/>
        </w:rPr>
        <w:t>Текст</w:t>
      </w:r>
      <w:r w:rsidRPr="00665291">
        <w:rPr>
          <w:b/>
          <w:sz w:val="28"/>
          <w:szCs w:val="28"/>
          <w:lang w:val="en-US"/>
        </w:rPr>
        <w:t xml:space="preserve"> </w:t>
      </w:r>
      <w:r w:rsidRPr="00665291">
        <w:rPr>
          <w:b/>
          <w:sz w:val="28"/>
          <w:szCs w:val="28"/>
        </w:rPr>
        <w:t>программы</w:t>
      </w:r>
    </w:p>
    <w:p w14:paraId="64816FC5" w14:textId="77777777" w:rsidR="006268E6" w:rsidRPr="006268E6" w:rsidRDefault="006268E6" w:rsidP="006268E6">
      <w:pPr>
        <w:pStyle w:val="af6"/>
        <w:ind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 xml:space="preserve">domains </w:t>
      </w:r>
    </w:p>
    <w:p w14:paraId="54A9B7CD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  <w:t>list = integer*.</w:t>
      </w:r>
    </w:p>
    <w:p w14:paraId="0DFD0825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>predicates</w:t>
      </w:r>
    </w:p>
    <w:p w14:paraId="3F2E30A8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len(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list, integer).</w:t>
      </w:r>
    </w:p>
    <w:p w14:paraId="6A0D863A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len(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list, integer, integer).</w:t>
      </w:r>
    </w:p>
    <w:p w14:paraId="23E3602C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 xml:space="preserve">  </w:t>
      </w:r>
    </w:p>
    <w:p w14:paraId="64ED508C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list, integer).</w:t>
      </w:r>
    </w:p>
    <w:p w14:paraId="7F37FF85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 xml:space="preserve">list, integer, integer). </w:t>
      </w:r>
    </w:p>
    <w:p w14:paraId="22528A67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 xml:space="preserve">  </w:t>
      </w:r>
    </w:p>
    <w:p w14:paraId="53945946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sumOdd(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list, integer).</w:t>
      </w:r>
    </w:p>
    <w:p w14:paraId="7D31B3AF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sumOdd(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List, integer, integer).</w:t>
      </w:r>
    </w:p>
    <w:p w14:paraId="76C737EF" w14:textId="77777777" w:rsidR="006268E6" w:rsidRPr="006268E6" w:rsidRDefault="006268E6" w:rsidP="006268E6">
      <w:pPr>
        <w:pStyle w:val="af6"/>
        <w:ind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>clauses</w:t>
      </w:r>
    </w:p>
    <w:p w14:paraId="53B9B34D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len(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List, Len) :- len(List, 0, Len).</w:t>
      </w:r>
    </w:p>
    <w:p w14:paraId="162064F8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len(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[], Len, Len):- !.</w:t>
      </w:r>
    </w:p>
    <w:p w14:paraId="73CE4952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  <w:t>len([_|T], Cur, Len</w:t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) :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- NewLen = Cur + 1, len(T, NewLen, Len).</w:t>
      </w:r>
    </w:p>
    <w:p w14:paraId="4BDFB6B7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 xml:space="preserve">  </w:t>
      </w:r>
    </w:p>
    <w:p w14:paraId="607161EC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List, Sum) :- sum(List, 0, Sum).</w:t>
      </w:r>
    </w:p>
    <w:p w14:paraId="78C67399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 xml:space="preserve">[], Sum, Sum):- !. </w:t>
      </w:r>
    </w:p>
    <w:p w14:paraId="704D9EC1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  <w:t>sum([H|T], Cur, Sum</w:t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) :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- NewSum = Cur + H, sum(T, NewSum, Sum).</w:t>
      </w:r>
    </w:p>
    <w:p w14:paraId="6CD03AC9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 xml:space="preserve">  </w:t>
      </w:r>
    </w:p>
    <w:p w14:paraId="0B6C27C9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sumOdd(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List, Sum):- sumOdd(List, 0, Sum).</w:t>
      </w:r>
    </w:p>
    <w:p w14:paraId="4F3EF9C0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sumOdd(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 xml:space="preserve">[], Sum, Sum):- !. </w:t>
      </w:r>
    </w:p>
    <w:p w14:paraId="3E000946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lastRenderedPageBreak/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sumOdd(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[_], Sum, Sum):- !.</w:t>
      </w:r>
    </w:p>
    <w:p w14:paraId="2270AA0F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  <w:t>sumOdd([_|[H|T]], Cur, Sum</w:t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):-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 xml:space="preserve"> NewSum = Cur+H, sumOdd(T, NewSum, Sum).</w:t>
      </w:r>
    </w:p>
    <w:p w14:paraId="5738BCF1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 xml:space="preserve">  </w:t>
      </w:r>
    </w:p>
    <w:p w14:paraId="36B54BEF" w14:textId="77777777" w:rsidR="006268E6" w:rsidRPr="006268E6" w:rsidRDefault="006268E6" w:rsidP="006268E6">
      <w:pPr>
        <w:pStyle w:val="af6"/>
        <w:ind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>goal</w:t>
      </w:r>
    </w:p>
    <w:p w14:paraId="642ED641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  <w:t>%</w:t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len(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[1, 2, 3, 4, 5], Len).</w:t>
      </w:r>
    </w:p>
    <w:p w14:paraId="73DE71EC" w14:textId="77777777" w:rsidR="006268E6" w:rsidRP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[1, 2, 8, 9], Sum).</w:t>
      </w:r>
    </w:p>
    <w:p w14:paraId="419D3097" w14:textId="77777777" w:rsidR="006268E6" w:rsidRDefault="006268E6" w:rsidP="006268E6">
      <w:pPr>
        <w:pStyle w:val="af6"/>
        <w:ind w:left="1335" w:right="96"/>
        <w:rPr>
          <w:rFonts w:eastAsiaTheme="minorHAnsi"/>
          <w:sz w:val="24"/>
          <w:szCs w:val="24"/>
          <w:lang w:val="en-US" w:eastAsia="en-US"/>
        </w:rPr>
      </w:pPr>
      <w:r w:rsidRPr="006268E6">
        <w:rPr>
          <w:rFonts w:eastAsiaTheme="minorHAnsi"/>
          <w:sz w:val="24"/>
          <w:szCs w:val="24"/>
          <w:lang w:val="en-US" w:eastAsia="en-US"/>
        </w:rPr>
        <w:tab/>
        <w:t>%</w:t>
      </w:r>
      <w:proofErr w:type="gramStart"/>
      <w:r w:rsidRPr="006268E6">
        <w:rPr>
          <w:rFonts w:eastAsiaTheme="minorHAnsi"/>
          <w:sz w:val="24"/>
          <w:szCs w:val="24"/>
          <w:lang w:val="en-US" w:eastAsia="en-US"/>
        </w:rPr>
        <w:t>sumOdd(</w:t>
      </w:r>
      <w:proofErr w:type="gramEnd"/>
      <w:r w:rsidRPr="006268E6">
        <w:rPr>
          <w:rFonts w:eastAsiaTheme="minorHAnsi"/>
          <w:sz w:val="24"/>
          <w:szCs w:val="24"/>
          <w:lang w:val="en-US" w:eastAsia="en-US"/>
        </w:rPr>
        <w:t>[1, 2, 0, 8, 1], Sum).</w:t>
      </w:r>
    </w:p>
    <w:p w14:paraId="482DB421" w14:textId="1216DBBF" w:rsidR="00665291" w:rsidRDefault="00665291" w:rsidP="001273DD">
      <w:pPr>
        <w:ind w:firstLine="0"/>
        <w:rPr>
          <w:rFonts w:eastAsia="Noto Sans CJK SC"/>
          <w:kern w:val="2"/>
          <w:lang w:eastAsia="zh-CN" w:bidi="hi-IN"/>
        </w:rPr>
      </w:pPr>
    </w:p>
    <w:p w14:paraId="19733608" w14:textId="2EDA7F1B" w:rsidR="00A45960" w:rsidRPr="00A45960" w:rsidRDefault="00A45960" w:rsidP="00A45960">
      <w:pPr>
        <w:pStyle w:val="af6"/>
        <w:ind w:right="96"/>
        <w:rPr>
          <w:sz w:val="28"/>
          <w:szCs w:val="28"/>
        </w:rPr>
      </w:pPr>
      <w:r w:rsidRPr="00A45960">
        <w:rPr>
          <w:b/>
          <w:sz w:val="28"/>
          <w:szCs w:val="28"/>
        </w:rPr>
        <w:t xml:space="preserve">Вопрос: </w:t>
      </w:r>
      <w:proofErr w:type="gramStart"/>
      <w:r w:rsidRPr="00A45960">
        <w:rPr>
          <w:sz w:val="28"/>
          <w:szCs w:val="28"/>
        </w:rPr>
        <w:t>sum(</w:t>
      </w:r>
      <w:proofErr w:type="gramEnd"/>
      <w:r w:rsidRPr="00A45960">
        <w:rPr>
          <w:sz w:val="28"/>
          <w:szCs w:val="28"/>
        </w:rPr>
        <w:t xml:space="preserve">[1, 2, 3],  </w:t>
      </w:r>
      <w:r w:rsidRPr="00A45960">
        <w:rPr>
          <w:sz w:val="28"/>
          <w:szCs w:val="28"/>
          <w:lang w:val="en-US"/>
        </w:rPr>
        <w:t>S</w:t>
      </w:r>
      <w:r w:rsidRPr="00A45960">
        <w:rPr>
          <w:sz w:val="28"/>
          <w:szCs w:val="28"/>
        </w:rPr>
        <w:t>um).</w:t>
      </w:r>
    </w:p>
    <w:tbl>
      <w:tblPr>
        <w:tblW w:w="0" w:type="auto"/>
        <w:tblInd w:w="-15" w:type="dxa"/>
        <w:tblLayout w:type="fixed"/>
        <w:tblLook w:val="04A0" w:firstRow="1" w:lastRow="0" w:firstColumn="1" w:lastColumn="0" w:noHBand="0" w:noVBand="1"/>
      </w:tblPr>
      <w:tblGrid>
        <w:gridCol w:w="959"/>
        <w:gridCol w:w="2557"/>
        <w:gridCol w:w="2971"/>
        <w:gridCol w:w="2724"/>
      </w:tblGrid>
      <w:tr w:rsidR="00A45960" w14:paraId="12C93BE9" w14:textId="77777777" w:rsidTr="00A45960">
        <w:trPr>
          <w:cantSplit/>
          <w:trHeight w:val="113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tbRl"/>
            <w:hideMark/>
          </w:tcPr>
          <w:p w14:paraId="73EC7F6F" w14:textId="77777777" w:rsidR="00A45960" w:rsidRPr="00A45960" w:rsidRDefault="00A45960">
            <w:pPr>
              <w:pStyle w:val="af6"/>
              <w:ind w:right="96"/>
              <w:rPr>
                <w:sz w:val="28"/>
                <w:szCs w:val="28"/>
              </w:rPr>
            </w:pPr>
            <w:r w:rsidRPr="00A45960">
              <w:rPr>
                <w:sz w:val="28"/>
                <w:szCs w:val="28"/>
              </w:rPr>
              <w:t>№</w:t>
            </w:r>
            <w:r w:rsidRPr="00A45960">
              <w:rPr>
                <w:rFonts w:eastAsia="Liberation Serif" w:cs="Liberation Serif"/>
                <w:sz w:val="28"/>
                <w:szCs w:val="28"/>
              </w:rPr>
              <w:t xml:space="preserve"> </w:t>
            </w:r>
            <w:r w:rsidRPr="00A45960">
              <w:rPr>
                <w:sz w:val="28"/>
                <w:szCs w:val="28"/>
              </w:rPr>
              <w:t>шага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E1BDCF" w14:textId="19D27A4C" w:rsidR="00A45960" w:rsidRPr="00A45960" w:rsidRDefault="00A45960" w:rsidP="00A45960">
            <w:pPr>
              <w:pStyle w:val="af6"/>
              <w:ind w:left="0" w:right="96"/>
              <w:rPr>
                <w:sz w:val="28"/>
                <w:szCs w:val="28"/>
              </w:rPr>
            </w:pPr>
            <w:r w:rsidRPr="00A45960">
              <w:rPr>
                <w:sz w:val="28"/>
                <w:szCs w:val="28"/>
              </w:rPr>
              <w:t xml:space="preserve">Текущая резольвента – ТР 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51B422" w14:textId="3C23D8A0" w:rsidR="00A45960" w:rsidRPr="00A45960" w:rsidRDefault="00A45960" w:rsidP="00A45960">
            <w:pPr>
              <w:pStyle w:val="af6"/>
              <w:ind w:left="0"/>
              <w:rPr>
                <w:sz w:val="28"/>
                <w:szCs w:val="28"/>
              </w:rPr>
            </w:pPr>
            <w:r w:rsidRPr="00A45960">
              <w:rPr>
                <w:sz w:val="28"/>
                <w:szCs w:val="28"/>
              </w:rPr>
              <w:t>ТЦ,</w:t>
            </w:r>
            <w:r w:rsidRPr="00A45960">
              <w:rPr>
                <w:sz w:val="28"/>
                <w:szCs w:val="28"/>
              </w:rPr>
              <w:t xml:space="preserve"> </w:t>
            </w:r>
            <w:r w:rsidRPr="00A45960">
              <w:rPr>
                <w:sz w:val="28"/>
                <w:szCs w:val="28"/>
              </w:rPr>
              <w:t>выбираемые правила: сравниваемые термы,</w:t>
            </w:r>
            <w:r w:rsidRPr="00A45960">
              <w:rPr>
                <w:sz w:val="28"/>
                <w:szCs w:val="28"/>
              </w:rPr>
              <w:t xml:space="preserve"> </w:t>
            </w:r>
            <w:r w:rsidRPr="00A45960">
              <w:rPr>
                <w:sz w:val="28"/>
                <w:szCs w:val="28"/>
              </w:rPr>
              <w:t>подстановка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84A5B" w14:textId="77777777" w:rsidR="00A45960" w:rsidRPr="00A45960" w:rsidRDefault="00A45960" w:rsidP="00A45960">
            <w:pPr>
              <w:pStyle w:val="af6"/>
              <w:ind w:left="0"/>
              <w:rPr>
                <w:sz w:val="28"/>
                <w:szCs w:val="28"/>
              </w:rPr>
            </w:pPr>
            <w:r w:rsidRPr="00A45960">
              <w:rPr>
                <w:sz w:val="28"/>
                <w:szCs w:val="28"/>
              </w:rPr>
              <w:t>Дальнейшие действия с комментариями</w:t>
            </w:r>
          </w:p>
        </w:tc>
      </w:tr>
      <w:tr w:rsidR="00A45960" w14:paraId="7741AAA0" w14:textId="77777777" w:rsidTr="00A4596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0C0B9F" w14:textId="77777777" w:rsidR="00A45960" w:rsidRPr="00A45960" w:rsidRDefault="00A45960">
            <w:pPr>
              <w:pStyle w:val="af6"/>
              <w:ind w:right="99"/>
            </w:pPr>
            <w:r w:rsidRPr="00A45960">
              <w:t>1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26B285" w14:textId="3AAA68F0" w:rsidR="00A45960" w:rsidRPr="00A45960" w:rsidRDefault="00A45960" w:rsidP="00A45960">
            <w:pPr>
              <w:pStyle w:val="af6"/>
              <w:ind w:left="0" w:right="96"/>
            </w:pPr>
            <w:proofErr w:type="gramStart"/>
            <w:r w:rsidRPr="00A45960">
              <w:t>sum(</w:t>
            </w:r>
            <w:proofErr w:type="gramEnd"/>
            <w:r w:rsidRPr="00A45960">
              <w:t xml:space="preserve">[1, 2, 3], </w:t>
            </w:r>
            <w:r w:rsidRPr="00A45960">
              <w:rPr>
                <w:lang w:val="en-US"/>
              </w:rPr>
              <w:t>S</w:t>
            </w:r>
            <w:r w:rsidRPr="00A45960">
              <w:t>um).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9B7768" w14:textId="74731B77" w:rsidR="00A45960" w:rsidRPr="00A45960" w:rsidRDefault="00A45960" w:rsidP="00A45960">
            <w:pPr>
              <w:pStyle w:val="af6"/>
              <w:ind w:left="0" w:right="99"/>
            </w:pPr>
            <w:r w:rsidRPr="00A45960">
              <w:t xml:space="preserve">ТЦ: </w:t>
            </w:r>
            <w:proofErr w:type="gramStart"/>
            <w:r w:rsidRPr="00A45960">
              <w:t>sum(</w:t>
            </w:r>
            <w:proofErr w:type="gramEnd"/>
            <w:r w:rsidRPr="00A45960">
              <w:t>[1, 2, 3], Sum).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07126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 xml:space="preserve">Поиск знания с начала базы знаний. </w:t>
            </w:r>
          </w:p>
        </w:tc>
      </w:tr>
      <w:tr w:rsidR="00A45960" w14:paraId="22E462B4" w14:textId="77777777" w:rsidTr="00A4596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3BB00A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DD4978" w14:textId="77777777" w:rsidR="00A45960" w:rsidRPr="00A45960" w:rsidRDefault="00A45960" w:rsidP="00A45960">
            <w:pPr>
              <w:pStyle w:val="af6"/>
              <w:ind w:left="0" w:right="96"/>
            </w:pPr>
            <w:proofErr w:type="gramStart"/>
            <w:r w:rsidRPr="00A45960">
              <w:t>sum(</w:t>
            </w:r>
            <w:proofErr w:type="gramEnd"/>
            <w:r w:rsidRPr="00A45960">
              <w:t>[1, 2, 3], Sum).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5878A0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ПР</w:t>
            </w:r>
            <w:r w:rsidRPr="00A45960">
              <w:rPr>
                <w:lang w:val="en-US"/>
              </w:rPr>
              <w:t xml:space="preserve">1: </w:t>
            </w:r>
          </w:p>
          <w:p w14:paraId="5E1891E0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List = [1, 2, 3]</w:t>
            </w:r>
          </w:p>
          <w:p w14:paraId="6FA13309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Sum = Sum</w:t>
            </w:r>
          </w:p>
          <w:p w14:paraId="162FD95B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Успех</w:t>
            </w:r>
          </w:p>
          <w:p w14:paraId="44B23FEA" w14:textId="011B7ECD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Подстановка</w:t>
            </w:r>
            <w:r w:rsidRPr="00A45960">
              <w:rPr>
                <w:lang w:val="en-US"/>
              </w:rPr>
              <w:t xml:space="preserve">: </w:t>
            </w:r>
            <w:r w:rsidRPr="00A45960">
              <w:rPr>
                <w:lang w:val="en-US"/>
              </w:rPr>
              <w:br/>
              <w:t>{List = [1, 2, 3</w:t>
            </w:r>
            <w:proofErr w:type="gramStart"/>
            <w:r w:rsidRPr="00A45960">
              <w:rPr>
                <w:lang w:val="en-US"/>
              </w:rPr>
              <w:t>],  Sum</w:t>
            </w:r>
            <w:proofErr w:type="gramEnd"/>
            <w:r w:rsidRPr="00A45960">
              <w:rPr>
                <w:lang w:val="en-US"/>
              </w:rPr>
              <w:t xml:space="preserve"> = Sum}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AD545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Тело ПР1 заменяет цель в резольвенте</w:t>
            </w:r>
          </w:p>
        </w:tc>
      </w:tr>
      <w:tr w:rsidR="00A45960" w14:paraId="6E2A8178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AB546E" w14:textId="77777777" w:rsidR="00A45960" w:rsidRPr="00A45960" w:rsidRDefault="00A45960">
            <w:pPr>
              <w:pStyle w:val="af6"/>
              <w:ind w:right="99"/>
            </w:pPr>
            <w:r w:rsidRPr="00A45960">
              <w:t>2</w:t>
            </w: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D2CCE9" w14:textId="77777777" w:rsidR="00A45960" w:rsidRPr="00A45960" w:rsidRDefault="00A45960" w:rsidP="00A45960">
            <w:pPr>
              <w:tabs>
                <w:tab w:val="left" w:pos="0"/>
              </w:tabs>
              <w:snapToGrid w:val="0"/>
              <w:spacing w:line="300" w:lineRule="atLeast"/>
              <w:ind w:right="96" w:firstLine="0"/>
              <w:contextualSpacing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  <w:lang w:val="en-US"/>
              </w:rPr>
              <w:t>sum</w:t>
            </w:r>
            <w:r w:rsidRPr="00A45960">
              <w:rPr>
                <w:sz w:val="20"/>
                <w:szCs w:val="20"/>
              </w:rPr>
              <w:t>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[1,2,3]</w:t>
            </w:r>
            <w:r w:rsidRPr="00A45960">
              <w:rPr>
                <w:sz w:val="20"/>
                <w:szCs w:val="20"/>
              </w:rPr>
              <w:t xml:space="preserve">, 0, Sum) 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0BF564" w14:textId="77777777" w:rsidR="00A45960" w:rsidRPr="00A45960" w:rsidRDefault="00A45960">
            <w:pPr>
              <w:pStyle w:val="af6"/>
              <w:ind w:right="99"/>
            </w:pPr>
            <w:r w:rsidRPr="00A45960">
              <w:t xml:space="preserve">ТЦ: </w:t>
            </w:r>
            <w:proofErr w:type="gramStart"/>
            <w:r w:rsidRPr="00A45960">
              <w:t>Sum(</w:t>
            </w:r>
            <w:proofErr w:type="gramEnd"/>
            <w:r w:rsidRPr="00A45960">
              <w:rPr>
                <w:lang w:val="en-US"/>
              </w:rPr>
              <w:t>[1,2,3]</w:t>
            </w:r>
            <w:r w:rsidRPr="00A45960">
              <w:t xml:space="preserve">, 0, Sum) 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1C2CA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Поиск знания с начала бз</w:t>
            </w:r>
          </w:p>
        </w:tc>
      </w:tr>
      <w:tr w:rsidR="00A45960" w14:paraId="3252856C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B5BA5F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BBD05D" w14:textId="77777777" w:rsidR="00A45960" w:rsidRPr="00A45960" w:rsidRDefault="00A45960" w:rsidP="00A45960">
            <w:pPr>
              <w:tabs>
                <w:tab w:val="left" w:pos="0"/>
              </w:tabs>
              <w:snapToGrid w:val="0"/>
              <w:spacing w:line="300" w:lineRule="atLeast"/>
              <w:ind w:right="96" w:firstLine="0"/>
              <w:contextualSpacing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  <w:lang w:val="en-US"/>
              </w:rPr>
              <w:t>sum</w:t>
            </w:r>
            <w:r w:rsidRPr="00A45960">
              <w:rPr>
                <w:sz w:val="20"/>
                <w:szCs w:val="20"/>
              </w:rPr>
              <w:t>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[1,2,3]</w:t>
            </w:r>
            <w:r w:rsidRPr="00A45960">
              <w:rPr>
                <w:sz w:val="20"/>
                <w:szCs w:val="20"/>
              </w:rPr>
              <w:t xml:space="preserve">, 0, Sum) 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355162" w14:textId="77777777" w:rsidR="00A45960" w:rsidRPr="00A45960" w:rsidRDefault="00A45960">
            <w:pPr>
              <w:pStyle w:val="af6"/>
              <w:ind w:right="99"/>
            </w:pPr>
            <w:r w:rsidRPr="00A45960">
              <w:t xml:space="preserve">ПР1: </w:t>
            </w:r>
          </w:p>
          <w:p w14:paraId="097FEF07" w14:textId="77777777" w:rsidR="00A45960" w:rsidRPr="00A45960" w:rsidRDefault="00A45960">
            <w:pPr>
              <w:pStyle w:val="af6"/>
              <w:ind w:right="99"/>
            </w:pPr>
            <w:r w:rsidRPr="00A45960">
              <w:t>Унификация невозможна =</w:t>
            </w:r>
            <w:r w:rsidRPr="00A45960">
              <w:rPr>
                <w:lang w:val="en-US"/>
              </w:rPr>
              <w:t xml:space="preserve">&gt; </w:t>
            </w:r>
            <w:r w:rsidRPr="00A45960">
              <w:t>неудача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18B88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Метка переносится ниже</w:t>
            </w:r>
          </w:p>
        </w:tc>
      </w:tr>
      <w:tr w:rsidR="00A45960" w14:paraId="1E25D52F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D54FBC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60AE6B" w14:textId="77777777" w:rsidR="00A45960" w:rsidRPr="00A45960" w:rsidRDefault="00A45960" w:rsidP="00A45960">
            <w:pPr>
              <w:tabs>
                <w:tab w:val="left" w:pos="0"/>
              </w:tabs>
              <w:snapToGrid w:val="0"/>
              <w:spacing w:line="300" w:lineRule="atLeast"/>
              <w:ind w:right="96" w:firstLine="0"/>
              <w:contextualSpacing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  <w:lang w:val="en-US"/>
              </w:rPr>
              <w:t>sum</w:t>
            </w:r>
            <w:r w:rsidRPr="00A45960">
              <w:rPr>
                <w:sz w:val="20"/>
                <w:szCs w:val="20"/>
              </w:rPr>
              <w:t>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[1,2,3]</w:t>
            </w:r>
            <w:r w:rsidRPr="00A45960">
              <w:rPr>
                <w:sz w:val="20"/>
                <w:szCs w:val="20"/>
              </w:rPr>
              <w:t xml:space="preserve">, 0, Sum) 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1037E1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ПР</w:t>
            </w:r>
            <w:r w:rsidRPr="00A45960">
              <w:rPr>
                <w:lang w:val="en-US"/>
              </w:rPr>
              <w:t>2:</w:t>
            </w:r>
          </w:p>
          <w:p w14:paraId="0D3C9A11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[] = [1,2,3]</w:t>
            </w:r>
          </w:p>
          <w:p w14:paraId="68EF4428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Sum = 0</w:t>
            </w:r>
          </w:p>
          <w:p w14:paraId="3E16A566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Sum = Sum</w:t>
            </w:r>
          </w:p>
          <w:p w14:paraId="05D3FEFE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Неудача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A0DF2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Метка переносится ниже</w:t>
            </w:r>
          </w:p>
        </w:tc>
      </w:tr>
      <w:tr w:rsidR="00A45960" w14:paraId="676345DE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701E81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4EF7B4" w14:textId="77777777" w:rsidR="00A45960" w:rsidRPr="00A45960" w:rsidRDefault="00A45960" w:rsidP="00A45960">
            <w:pPr>
              <w:tabs>
                <w:tab w:val="left" w:pos="0"/>
              </w:tabs>
              <w:snapToGrid w:val="0"/>
              <w:spacing w:line="300" w:lineRule="atLeast"/>
              <w:ind w:right="96" w:firstLine="0"/>
              <w:contextualSpacing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  <w:lang w:val="en-US"/>
              </w:rPr>
              <w:t>sum</w:t>
            </w:r>
            <w:r w:rsidRPr="00A45960">
              <w:rPr>
                <w:sz w:val="20"/>
                <w:szCs w:val="20"/>
              </w:rPr>
              <w:t>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[1,2,3]</w:t>
            </w:r>
            <w:r w:rsidRPr="00A45960">
              <w:rPr>
                <w:sz w:val="20"/>
                <w:szCs w:val="20"/>
              </w:rPr>
              <w:t xml:space="preserve">, 0, Sum) 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81A11D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ПР</w:t>
            </w:r>
            <w:r w:rsidRPr="00A45960">
              <w:rPr>
                <w:lang w:val="en-US"/>
              </w:rPr>
              <w:t xml:space="preserve">3: </w:t>
            </w:r>
          </w:p>
          <w:p w14:paraId="3C0E9E84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[H|T] = [1,2,3]</w:t>
            </w:r>
          </w:p>
          <w:p w14:paraId="17E404A6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Cur = 0</w:t>
            </w:r>
          </w:p>
          <w:p w14:paraId="21930DDA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Sum = Sum</w:t>
            </w:r>
          </w:p>
          <w:p w14:paraId="21872ADB" w14:textId="77777777" w:rsidR="00A45960" w:rsidRPr="00A45960" w:rsidRDefault="00A45960">
            <w:pPr>
              <w:pStyle w:val="af6"/>
              <w:ind w:right="99"/>
            </w:pPr>
            <w:r w:rsidRPr="00A45960">
              <w:t>Успех</w:t>
            </w:r>
          </w:p>
          <w:p w14:paraId="5983D20C" w14:textId="77777777" w:rsidR="00A45960" w:rsidRPr="00A45960" w:rsidRDefault="00A45960">
            <w:pPr>
              <w:pStyle w:val="af6"/>
              <w:ind w:right="99"/>
            </w:pPr>
            <w:r w:rsidRPr="00A45960">
              <w:t>Подстановка: {</w:t>
            </w:r>
            <w:r w:rsidRPr="00A45960">
              <w:rPr>
                <w:lang w:val="en-US"/>
              </w:rPr>
              <w:t>H</w:t>
            </w:r>
            <w:r w:rsidRPr="00A45960">
              <w:t xml:space="preserve">=1, </w:t>
            </w:r>
            <w:r w:rsidRPr="00A45960">
              <w:rPr>
                <w:lang w:val="en-US"/>
              </w:rPr>
              <w:t>T</w:t>
            </w:r>
            <w:r w:rsidRPr="00A45960">
              <w:t xml:space="preserve"> = [2,3], </w:t>
            </w:r>
            <w:r w:rsidRPr="00A45960">
              <w:rPr>
                <w:lang w:val="en-US"/>
              </w:rPr>
              <w:t>Cur</w:t>
            </w:r>
            <w:r w:rsidRPr="00A45960">
              <w:t xml:space="preserve"> = 0, </w:t>
            </w:r>
            <w:r w:rsidRPr="00A45960">
              <w:rPr>
                <w:lang w:val="en-US"/>
              </w:rPr>
              <w:t>Sum</w:t>
            </w:r>
            <w:r w:rsidRPr="00A45960">
              <w:t>=</w:t>
            </w:r>
            <w:proofErr w:type="gramStart"/>
            <w:r w:rsidRPr="00A45960">
              <w:rPr>
                <w:lang w:val="en-US"/>
              </w:rPr>
              <w:t>Sum</w:t>
            </w:r>
            <w:r w:rsidRPr="00A45960">
              <w:t xml:space="preserve"> }</w:t>
            </w:r>
            <w:proofErr w:type="gramEnd"/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E02EF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Тело ПР3 заменяет цель в резольвенте</w:t>
            </w:r>
          </w:p>
        </w:tc>
      </w:tr>
      <w:tr w:rsidR="00A45960" w14:paraId="0DFD461C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7C3495" w14:textId="77777777" w:rsidR="00A45960" w:rsidRPr="00A45960" w:rsidRDefault="00A45960">
            <w:pPr>
              <w:pStyle w:val="af6"/>
              <w:ind w:right="99"/>
            </w:pPr>
            <w:r w:rsidRPr="00A45960">
              <w:t>3</w:t>
            </w: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FA174A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r w:rsidRPr="00A45960">
              <w:rPr>
                <w:sz w:val="20"/>
                <w:szCs w:val="20"/>
              </w:rPr>
              <w:t>NewSum =</w:t>
            </w:r>
            <w:r w:rsidRPr="00A45960">
              <w:rPr>
                <w:sz w:val="20"/>
                <w:szCs w:val="20"/>
                <w:lang w:val="en-US"/>
              </w:rPr>
              <w:t xml:space="preserve"> 0 </w:t>
            </w:r>
            <w:r w:rsidRPr="00A45960">
              <w:rPr>
                <w:sz w:val="20"/>
                <w:szCs w:val="20"/>
              </w:rPr>
              <w:t xml:space="preserve">+ 1 </w:t>
            </w:r>
          </w:p>
          <w:p w14:paraId="265C3F96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[2,3]</w:t>
            </w:r>
            <w:r w:rsidRPr="00A45960">
              <w:rPr>
                <w:sz w:val="20"/>
                <w:szCs w:val="20"/>
              </w:rPr>
              <w:t>, NewSum,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001ED5" w14:textId="77777777" w:rsidR="00A45960" w:rsidRPr="00A45960" w:rsidRDefault="00A45960">
            <w:pPr>
              <w:pStyle w:val="af6"/>
              <w:ind w:right="99"/>
            </w:pPr>
            <w:r w:rsidRPr="00A45960">
              <w:rPr>
                <w:lang w:val="en-US"/>
              </w:rPr>
              <w:t xml:space="preserve">NewSum = 1 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93D7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Успех</w:t>
            </w:r>
          </w:p>
          <w:p w14:paraId="30537D5E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Переход к следующей цели</w:t>
            </w:r>
          </w:p>
        </w:tc>
      </w:tr>
      <w:tr w:rsidR="00A45960" w14:paraId="528D46E1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77542C" w14:textId="77777777" w:rsidR="00A45960" w:rsidRPr="00A45960" w:rsidRDefault="00A45960">
            <w:pPr>
              <w:pStyle w:val="af6"/>
              <w:ind w:right="99"/>
            </w:pPr>
            <w:r w:rsidRPr="00A45960">
              <w:lastRenderedPageBreak/>
              <w:t>4</w:t>
            </w: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E4F813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[2,3]</w:t>
            </w:r>
            <w:r w:rsidRPr="00A45960">
              <w:rPr>
                <w:sz w:val="20"/>
                <w:szCs w:val="20"/>
              </w:rPr>
              <w:t>, 1,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0DAD71" w14:textId="77777777" w:rsidR="00A45960" w:rsidRPr="00A45960" w:rsidRDefault="00A45960">
            <w:pPr>
              <w:pStyle w:val="af6"/>
              <w:ind w:right="99"/>
            </w:pPr>
            <w:r w:rsidRPr="00A45960">
              <w:t xml:space="preserve">ТЦ: </w:t>
            </w:r>
            <w:proofErr w:type="gramStart"/>
            <w:r w:rsidRPr="00A45960">
              <w:t>sum(</w:t>
            </w:r>
            <w:proofErr w:type="gramEnd"/>
            <w:r w:rsidRPr="00A45960">
              <w:rPr>
                <w:lang w:val="en-US"/>
              </w:rPr>
              <w:t>[2,3]</w:t>
            </w:r>
            <w:r w:rsidRPr="00A45960">
              <w:t>, 1, Sum).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3BF43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Поиск знания с начала бз</w:t>
            </w:r>
          </w:p>
        </w:tc>
      </w:tr>
      <w:tr w:rsidR="00A45960" w14:paraId="3C075B1F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E501E7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86BE6E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[2,3]</w:t>
            </w:r>
            <w:r w:rsidRPr="00A45960">
              <w:rPr>
                <w:sz w:val="20"/>
                <w:szCs w:val="20"/>
              </w:rPr>
              <w:t>, 1,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444EB1" w14:textId="77777777" w:rsidR="00A45960" w:rsidRPr="00A45960" w:rsidRDefault="00A45960">
            <w:pPr>
              <w:pStyle w:val="af6"/>
              <w:ind w:right="99"/>
            </w:pPr>
            <w:r w:rsidRPr="00A45960">
              <w:t xml:space="preserve">ПР1: </w:t>
            </w:r>
          </w:p>
          <w:p w14:paraId="0F8B8FC8" w14:textId="77777777" w:rsidR="00A45960" w:rsidRPr="00A45960" w:rsidRDefault="00A45960">
            <w:pPr>
              <w:pStyle w:val="af6"/>
              <w:ind w:right="99"/>
            </w:pPr>
            <w:r w:rsidRPr="00A45960">
              <w:t>Унификация невозможна =</w:t>
            </w:r>
            <w:r w:rsidRPr="00A45960">
              <w:rPr>
                <w:lang w:val="en-US"/>
              </w:rPr>
              <w:t xml:space="preserve">&gt; </w:t>
            </w:r>
            <w:r w:rsidRPr="00A45960">
              <w:t>неудача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796F6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Метка переносится ниже</w:t>
            </w:r>
          </w:p>
        </w:tc>
      </w:tr>
      <w:tr w:rsidR="00A45960" w14:paraId="189C2FC8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3F8291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80A108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[2,3]</w:t>
            </w:r>
            <w:r w:rsidRPr="00A45960">
              <w:rPr>
                <w:sz w:val="20"/>
                <w:szCs w:val="20"/>
              </w:rPr>
              <w:t>, 1,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AE9E20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ПР</w:t>
            </w:r>
            <w:r w:rsidRPr="00A45960">
              <w:rPr>
                <w:lang w:val="en-US"/>
              </w:rPr>
              <w:t>2:</w:t>
            </w:r>
          </w:p>
          <w:p w14:paraId="5EF51E7F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[] = [2,3]</w:t>
            </w:r>
          </w:p>
          <w:p w14:paraId="7C9FC520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Sum = 1</w:t>
            </w:r>
          </w:p>
          <w:p w14:paraId="185A5869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Sum = Sum</w:t>
            </w:r>
          </w:p>
          <w:p w14:paraId="5CFE6A51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Неудача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18BC8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Метка переносится ниже</w:t>
            </w:r>
          </w:p>
        </w:tc>
      </w:tr>
      <w:tr w:rsidR="00A45960" w14:paraId="6CE40C70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E1C101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B629CB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[2,3]</w:t>
            </w:r>
            <w:r w:rsidRPr="00A45960">
              <w:rPr>
                <w:sz w:val="20"/>
                <w:szCs w:val="20"/>
              </w:rPr>
              <w:t>, 1,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6E0FD6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ПР</w:t>
            </w:r>
            <w:r w:rsidRPr="00A45960">
              <w:rPr>
                <w:lang w:val="en-US"/>
              </w:rPr>
              <w:t xml:space="preserve">3: </w:t>
            </w:r>
          </w:p>
          <w:p w14:paraId="4D625C56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[H|T] = [2,3]</w:t>
            </w:r>
          </w:p>
          <w:p w14:paraId="517D26AF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Cur = 1</w:t>
            </w:r>
          </w:p>
          <w:p w14:paraId="4941E070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Sum = Sum</w:t>
            </w:r>
          </w:p>
          <w:p w14:paraId="7F4C12DB" w14:textId="77777777" w:rsidR="00A45960" w:rsidRPr="00A45960" w:rsidRDefault="00A45960">
            <w:pPr>
              <w:pStyle w:val="af6"/>
              <w:ind w:right="99"/>
            </w:pPr>
            <w:r w:rsidRPr="00A45960">
              <w:t>Успех</w:t>
            </w:r>
          </w:p>
          <w:p w14:paraId="247C6A86" w14:textId="07E9223F" w:rsidR="00A45960" w:rsidRPr="00A45960" w:rsidRDefault="00A45960">
            <w:pPr>
              <w:pStyle w:val="af6"/>
              <w:ind w:right="99"/>
            </w:pPr>
            <w:r w:rsidRPr="00A45960">
              <w:t>Подстановка: {</w:t>
            </w:r>
            <w:r w:rsidRPr="00A45960">
              <w:rPr>
                <w:lang w:val="en-US"/>
              </w:rPr>
              <w:t>H</w:t>
            </w:r>
            <w:r w:rsidRPr="00A45960">
              <w:t xml:space="preserve">=2, </w:t>
            </w:r>
            <w:r w:rsidRPr="00A45960">
              <w:rPr>
                <w:lang w:val="en-US"/>
              </w:rPr>
              <w:t>T</w:t>
            </w:r>
            <w:r w:rsidRPr="00A45960">
              <w:t xml:space="preserve"> = [3], </w:t>
            </w:r>
            <w:r w:rsidRPr="00A45960">
              <w:rPr>
                <w:lang w:val="en-US"/>
              </w:rPr>
              <w:t>Cur</w:t>
            </w:r>
            <w:r w:rsidRPr="00A45960">
              <w:t xml:space="preserve"> = 1, </w:t>
            </w:r>
            <w:r w:rsidRPr="00A45960">
              <w:rPr>
                <w:lang w:val="en-US"/>
              </w:rPr>
              <w:t>Sum</w:t>
            </w:r>
            <w:r w:rsidRPr="00A45960">
              <w:t>=</w:t>
            </w:r>
            <w:r w:rsidRPr="00A45960">
              <w:rPr>
                <w:lang w:val="en-US"/>
              </w:rPr>
              <w:t>Sum</w:t>
            </w:r>
            <w:r w:rsidRPr="00A45960">
              <w:t>}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F6009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Тело ПР3 заменяет цель в резольвенте</w:t>
            </w:r>
          </w:p>
        </w:tc>
      </w:tr>
      <w:tr w:rsidR="00A45960" w14:paraId="64844731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BE165C" w14:textId="77777777" w:rsidR="00A45960" w:rsidRPr="00A45960" w:rsidRDefault="00A45960">
            <w:pPr>
              <w:pStyle w:val="af6"/>
              <w:ind w:right="99"/>
            </w:pPr>
            <w:r w:rsidRPr="00A45960">
              <w:t>5</w:t>
            </w: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6C69AA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r w:rsidRPr="00A45960">
              <w:rPr>
                <w:sz w:val="20"/>
                <w:szCs w:val="20"/>
              </w:rPr>
              <w:t>NewSum =</w:t>
            </w:r>
            <w:r w:rsidRPr="00A45960">
              <w:rPr>
                <w:sz w:val="20"/>
                <w:szCs w:val="20"/>
                <w:lang w:val="en-US"/>
              </w:rPr>
              <w:t xml:space="preserve"> 1 </w:t>
            </w:r>
            <w:r w:rsidRPr="00A45960">
              <w:rPr>
                <w:sz w:val="20"/>
                <w:szCs w:val="20"/>
              </w:rPr>
              <w:t>+</w:t>
            </w:r>
            <w:r w:rsidRPr="00A45960">
              <w:rPr>
                <w:sz w:val="20"/>
                <w:szCs w:val="20"/>
                <w:lang w:val="en-US"/>
              </w:rPr>
              <w:t xml:space="preserve"> 2 </w:t>
            </w:r>
          </w:p>
          <w:p w14:paraId="101E78FA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[3]</w:t>
            </w:r>
            <w:r w:rsidRPr="00A45960">
              <w:rPr>
                <w:sz w:val="20"/>
                <w:szCs w:val="20"/>
              </w:rPr>
              <w:t>, NewSum,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13B69B" w14:textId="77777777" w:rsidR="00A45960" w:rsidRPr="00A45960" w:rsidRDefault="00A45960">
            <w:pPr>
              <w:pStyle w:val="af6"/>
              <w:ind w:right="99"/>
            </w:pPr>
            <w:r w:rsidRPr="00A45960">
              <w:rPr>
                <w:lang w:val="en-US"/>
              </w:rPr>
              <w:t>NewSum = 3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14375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Успех</w:t>
            </w:r>
          </w:p>
          <w:p w14:paraId="1795AFC1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Переход к следующей цели</w:t>
            </w:r>
          </w:p>
        </w:tc>
      </w:tr>
      <w:tr w:rsidR="00A45960" w14:paraId="0061A513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AC18F7" w14:textId="77777777" w:rsidR="00A45960" w:rsidRPr="00A45960" w:rsidRDefault="00A45960">
            <w:pPr>
              <w:pStyle w:val="af6"/>
              <w:ind w:right="99"/>
            </w:pPr>
            <w:r w:rsidRPr="00A45960">
              <w:t>6</w:t>
            </w: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246805E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[3]</w:t>
            </w:r>
            <w:r w:rsidRPr="00A45960">
              <w:rPr>
                <w:sz w:val="20"/>
                <w:szCs w:val="20"/>
              </w:rPr>
              <w:t xml:space="preserve">, </w:t>
            </w:r>
            <w:r w:rsidRPr="00A45960">
              <w:rPr>
                <w:sz w:val="20"/>
                <w:szCs w:val="20"/>
                <w:lang w:val="en-US"/>
              </w:rPr>
              <w:t>3</w:t>
            </w:r>
            <w:r w:rsidRPr="00A45960">
              <w:rPr>
                <w:sz w:val="20"/>
                <w:szCs w:val="20"/>
              </w:rPr>
              <w:t>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B7584F" w14:textId="77777777" w:rsidR="00A45960" w:rsidRPr="00A45960" w:rsidRDefault="00A45960">
            <w:pPr>
              <w:pStyle w:val="af6"/>
              <w:ind w:right="99"/>
            </w:pPr>
            <w:r w:rsidRPr="00A45960">
              <w:t xml:space="preserve">ТЦ: </w:t>
            </w:r>
            <w:proofErr w:type="gramStart"/>
            <w:r w:rsidRPr="00A45960">
              <w:t>sum(</w:t>
            </w:r>
            <w:proofErr w:type="gramEnd"/>
            <w:r w:rsidRPr="00A45960">
              <w:rPr>
                <w:lang w:val="en-US"/>
              </w:rPr>
              <w:t>[3]</w:t>
            </w:r>
            <w:r w:rsidRPr="00A45960">
              <w:t xml:space="preserve">, </w:t>
            </w:r>
            <w:r w:rsidRPr="00A45960">
              <w:rPr>
                <w:lang w:val="en-US"/>
              </w:rPr>
              <w:t>3</w:t>
            </w:r>
            <w:r w:rsidRPr="00A45960">
              <w:t>, Sum).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3B774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Поиск знания с начала бз</w:t>
            </w:r>
          </w:p>
        </w:tc>
      </w:tr>
      <w:tr w:rsidR="00A45960" w14:paraId="3F4D98D9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068BC4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2CAB15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[3]</w:t>
            </w:r>
            <w:r w:rsidRPr="00A45960">
              <w:rPr>
                <w:sz w:val="20"/>
                <w:szCs w:val="20"/>
              </w:rPr>
              <w:t xml:space="preserve">, </w:t>
            </w:r>
            <w:r w:rsidRPr="00A45960">
              <w:rPr>
                <w:sz w:val="20"/>
                <w:szCs w:val="20"/>
                <w:lang w:val="en-US"/>
              </w:rPr>
              <w:t>3</w:t>
            </w:r>
            <w:r w:rsidRPr="00A45960">
              <w:rPr>
                <w:sz w:val="20"/>
                <w:szCs w:val="20"/>
              </w:rPr>
              <w:t>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AC146E" w14:textId="77777777" w:rsidR="00A45960" w:rsidRPr="00A45960" w:rsidRDefault="00A45960">
            <w:pPr>
              <w:pStyle w:val="af6"/>
              <w:ind w:right="99"/>
            </w:pPr>
            <w:r w:rsidRPr="00A45960">
              <w:t xml:space="preserve">ПР1: </w:t>
            </w:r>
          </w:p>
          <w:p w14:paraId="77988498" w14:textId="77777777" w:rsidR="00A45960" w:rsidRPr="00A45960" w:rsidRDefault="00A45960">
            <w:pPr>
              <w:pStyle w:val="af6"/>
              <w:ind w:right="99"/>
            </w:pPr>
            <w:r w:rsidRPr="00A45960">
              <w:t>Унификация невозможна =</w:t>
            </w:r>
            <w:r w:rsidRPr="00A45960">
              <w:rPr>
                <w:lang w:val="en-US"/>
              </w:rPr>
              <w:t xml:space="preserve">&gt; </w:t>
            </w:r>
            <w:r w:rsidRPr="00A45960">
              <w:t>неудача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3A3BF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Метка переносится ниже</w:t>
            </w:r>
          </w:p>
        </w:tc>
      </w:tr>
      <w:tr w:rsidR="00A45960" w14:paraId="2BCC9CBF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ED9B18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63AE87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[3]</w:t>
            </w:r>
            <w:r w:rsidRPr="00A45960">
              <w:rPr>
                <w:sz w:val="20"/>
                <w:szCs w:val="20"/>
              </w:rPr>
              <w:t xml:space="preserve">, </w:t>
            </w:r>
            <w:r w:rsidRPr="00A45960">
              <w:rPr>
                <w:sz w:val="20"/>
                <w:szCs w:val="20"/>
                <w:lang w:val="en-US"/>
              </w:rPr>
              <w:t>3</w:t>
            </w:r>
            <w:r w:rsidRPr="00A45960">
              <w:rPr>
                <w:sz w:val="20"/>
                <w:szCs w:val="20"/>
              </w:rPr>
              <w:t>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2B3D78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ПР</w:t>
            </w:r>
            <w:r w:rsidRPr="00A45960">
              <w:rPr>
                <w:lang w:val="en-US"/>
              </w:rPr>
              <w:t>2:</w:t>
            </w:r>
          </w:p>
          <w:p w14:paraId="10E208ED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[] = [3]</w:t>
            </w:r>
          </w:p>
          <w:p w14:paraId="4A7D27E4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Sum = 2</w:t>
            </w:r>
          </w:p>
          <w:p w14:paraId="3E702DB8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Sum = Sum</w:t>
            </w:r>
          </w:p>
          <w:p w14:paraId="7096C827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Неудача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77FA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Метка переносится ниже</w:t>
            </w:r>
          </w:p>
        </w:tc>
      </w:tr>
      <w:tr w:rsidR="00A45960" w14:paraId="5E7290C1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A60694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5748A2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[3]</w:t>
            </w:r>
            <w:r w:rsidRPr="00A45960">
              <w:rPr>
                <w:sz w:val="20"/>
                <w:szCs w:val="20"/>
              </w:rPr>
              <w:t xml:space="preserve">, </w:t>
            </w:r>
            <w:r w:rsidRPr="00A45960">
              <w:rPr>
                <w:sz w:val="20"/>
                <w:szCs w:val="20"/>
                <w:lang w:val="en-US"/>
              </w:rPr>
              <w:t>3</w:t>
            </w:r>
            <w:r w:rsidRPr="00A45960">
              <w:rPr>
                <w:sz w:val="20"/>
                <w:szCs w:val="20"/>
              </w:rPr>
              <w:t>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8A6C21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t>ПР</w:t>
            </w:r>
            <w:r w:rsidRPr="00A45960">
              <w:rPr>
                <w:lang w:val="en-US"/>
              </w:rPr>
              <w:t xml:space="preserve">3: </w:t>
            </w:r>
          </w:p>
          <w:p w14:paraId="376322CD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[H|T] = [3]</w:t>
            </w:r>
          </w:p>
          <w:p w14:paraId="713AF334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Cur = 2</w:t>
            </w:r>
          </w:p>
          <w:p w14:paraId="7D90FED5" w14:textId="77777777" w:rsidR="00A45960" w:rsidRPr="00A45960" w:rsidRDefault="00A45960">
            <w:pPr>
              <w:pStyle w:val="af6"/>
              <w:ind w:right="99"/>
              <w:rPr>
                <w:lang w:val="en-US"/>
              </w:rPr>
            </w:pPr>
            <w:r w:rsidRPr="00A45960">
              <w:rPr>
                <w:lang w:val="en-US"/>
              </w:rPr>
              <w:t>Sum = Sum</w:t>
            </w:r>
          </w:p>
          <w:p w14:paraId="3E8D35C7" w14:textId="77777777" w:rsidR="00A45960" w:rsidRPr="00A45960" w:rsidRDefault="00A45960">
            <w:pPr>
              <w:pStyle w:val="af6"/>
              <w:ind w:right="99"/>
            </w:pPr>
            <w:r w:rsidRPr="00A45960">
              <w:t>Успех</w:t>
            </w:r>
          </w:p>
          <w:p w14:paraId="4A54EBA2" w14:textId="77777777" w:rsidR="00A45960" w:rsidRPr="00A45960" w:rsidRDefault="00A45960">
            <w:pPr>
              <w:pStyle w:val="af6"/>
              <w:ind w:right="99"/>
            </w:pPr>
            <w:r w:rsidRPr="00A45960">
              <w:t>Подстановка: {</w:t>
            </w:r>
            <w:r w:rsidRPr="00A45960">
              <w:rPr>
                <w:lang w:val="en-US"/>
              </w:rPr>
              <w:t>H</w:t>
            </w:r>
            <w:r w:rsidRPr="00A45960">
              <w:t xml:space="preserve">=3, </w:t>
            </w:r>
            <w:r w:rsidRPr="00A45960">
              <w:rPr>
                <w:lang w:val="en-US"/>
              </w:rPr>
              <w:t>T</w:t>
            </w:r>
            <w:r w:rsidRPr="00A45960">
              <w:t xml:space="preserve"> = [], </w:t>
            </w:r>
            <w:r w:rsidRPr="00A45960">
              <w:rPr>
                <w:lang w:val="en-US"/>
              </w:rPr>
              <w:t>Cur</w:t>
            </w:r>
            <w:r w:rsidRPr="00A45960">
              <w:t xml:space="preserve"> = 2, </w:t>
            </w:r>
            <w:r w:rsidRPr="00A45960">
              <w:rPr>
                <w:lang w:val="en-US"/>
              </w:rPr>
              <w:t>Sum</w:t>
            </w:r>
            <w:r w:rsidRPr="00A45960">
              <w:t>=</w:t>
            </w:r>
            <w:proofErr w:type="gramStart"/>
            <w:r w:rsidRPr="00A45960">
              <w:rPr>
                <w:lang w:val="en-US"/>
              </w:rPr>
              <w:t>Sum</w:t>
            </w:r>
            <w:r w:rsidRPr="00A45960">
              <w:t xml:space="preserve"> }</w:t>
            </w:r>
            <w:proofErr w:type="gramEnd"/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0859C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Тело ПР3 заменяет цель в резольвенте</w:t>
            </w:r>
          </w:p>
        </w:tc>
      </w:tr>
      <w:tr w:rsidR="00A45960" w14:paraId="3BCD2C24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282935" w14:textId="77777777" w:rsidR="00A45960" w:rsidRPr="00A45960" w:rsidRDefault="00A45960">
            <w:pPr>
              <w:pStyle w:val="af6"/>
              <w:ind w:right="99"/>
            </w:pPr>
            <w:r w:rsidRPr="00A45960">
              <w:t>7</w:t>
            </w: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C1C213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r w:rsidRPr="00A45960">
              <w:rPr>
                <w:sz w:val="20"/>
                <w:szCs w:val="20"/>
              </w:rPr>
              <w:t>NewSum =</w:t>
            </w:r>
            <w:r w:rsidRPr="00A45960">
              <w:rPr>
                <w:sz w:val="20"/>
                <w:szCs w:val="20"/>
                <w:lang w:val="en-US"/>
              </w:rPr>
              <w:t xml:space="preserve"> 3 </w:t>
            </w:r>
            <w:r w:rsidRPr="00A45960">
              <w:rPr>
                <w:sz w:val="20"/>
                <w:szCs w:val="20"/>
              </w:rPr>
              <w:t xml:space="preserve">+ </w:t>
            </w:r>
            <w:r w:rsidRPr="00A45960">
              <w:rPr>
                <w:sz w:val="20"/>
                <w:szCs w:val="20"/>
                <w:lang w:val="en-US"/>
              </w:rPr>
              <w:t>3</w:t>
            </w:r>
          </w:p>
          <w:p w14:paraId="333F3B6E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[]</w:t>
            </w:r>
            <w:r w:rsidRPr="00A45960">
              <w:rPr>
                <w:sz w:val="20"/>
                <w:szCs w:val="20"/>
              </w:rPr>
              <w:t>, NewSum,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D7AD5A" w14:textId="77777777" w:rsidR="00A45960" w:rsidRPr="00A45960" w:rsidRDefault="00A45960">
            <w:pPr>
              <w:pStyle w:val="af6"/>
              <w:ind w:right="99"/>
            </w:pPr>
            <w:r w:rsidRPr="00A45960">
              <w:rPr>
                <w:lang w:val="en-US"/>
              </w:rPr>
              <w:t>NewSum = 6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06A0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Успех</w:t>
            </w:r>
          </w:p>
          <w:p w14:paraId="0064F30F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Переход к следующей цели</w:t>
            </w:r>
          </w:p>
        </w:tc>
      </w:tr>
      <w:tr w:rsidR="00A45960" w14:paraId="6CB6B18F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232291" w14:textId="77777777" w:rsidR="00A45960" w:rsidRPr="00A45960" w:rsidRDefault="00A45960">
            <w:pPr>
              <w:pStyle w:val="af6"/>
              <w:ind w:right="99"/>
            </w:pPr>
            <w:r w:rsidRPr="00A45960">
              <w:t>8</w:t>
            </w: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F1F375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[]</w:t>
            </w:r>
            <w:r w:rsidRPr="00A45960">
              <w:rPr>
                <w:sz w:val="20"/>
                <w:szCs w:val="20"/>
              </w:rPr>
              <w:t xml:space="preserve">, </w:t>
            </w:r>
            <w:r w:rsidRPr="00A45960">
              <w:rPr>
                <w:sz w:val="20"/>
                <w:szCs w:val="20"/>
                <w:lang w:val="en-US"/>
              </w:rPr>
              <w:t>6</w:t>
            </w:r>
            <w:r w:rsidRPr="00A45960">
              <w:rPr>
                <w:sz w:val="20"/>
                <w:szCs w:val="20"/>
              </w:rPr>
              <w:t>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15C717" w14:textId="77777777" w:rsidR="00A45960" w:rsidRPr="00A45960" w:rsidRDefault="00A45960">
            <w:pPr>
              <w:pStyle w:val="af6"/>
              <w:ind w:right="99"/>
            </w:pPr>
            <w:r w:rsidRPr="00A45960">
              <w:t xml:space="preserve">ТЦ: </w:t>
            </w:r>
            <w:proofErr w:type="gramStart"/>
            <w:r w:rsidRPr="00A45960">
              <w:t>sum(</w:t>
            </w:r>
            <w:proofErr w:type="gramEnd"/>
            <w:r w:rsidRPr="00A45960">
              <w:rPr>
                <w:lang w:val="en-US"/>
              </w:rPr>
              <w:t>[]</w:t>
            </w:r>
            <w:r w:rsidRPr="00A45960">
              <w:t xml:space="preserve">, </w:t>
            </w:r>
            <w:r w:rsidRPr="00A45960">
              <w:rPr>
                <w:lang w:val="en-US"/>
              </w:rPr>
              <w:t>6</w:t>
            </w:r>
            <w:r w:rsidRPr="00A45960">
              <w:t>, Sum).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934C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Поиск знания с начала бз</w:t>
            </w:r>
          </w:p>
        </w:tc>
      </w:tr>
      <w:tr w:rsidR="00A45960" w14:paraId="6CD5B9DF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C6AAD1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93F51B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[]</w:t>
            </w:r>
            <w:r w:rsidRPr="00A45960">
              <w:rPr>
                <w:sz w:val="20"/>
                <w:szCs w:val="20"/>
              </w:rPr>
              <w:t xml:space="preserve">, </w:t>
            </w:r>
            <w:r w:rsidRPr="00A45960">
              <w:rPr>
                <w:sz w:val="20"/>
                <w:szCs w:val="20"/>
                <w:lang w:val="en-US"/>
              </w:rPr>
              <w:t>6</w:t>
            </w:r>
            <w:r w:rsidRPr="00A45960">
              <w:rPr>
                <w:sz w:val="20"/>
                <w:szCs w:val="20"/>
              </w:rPr>
              <w:t>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2EFD33" w14:textId="77777777" w:rsidR="00A45960" w:rsidRPr="00A45960" w:rsidRDefault="00A45960">
            <w:pPr>
              <w:pStyle w:val="af6"/>
              <w:ind w:right="99"/>
            </w:pPr>
            <w:r w:rsidRPr="00A45960">
              <w:t xml:space="preserve">ПР1: </w:t>
            </w:r>
          </w:p>
          <w:p w14:paraId="63B4790C" w14:textId="77777777" w:rsidR="00A45960" w:rsidRPr="00A45960" w:rsidRDefault="00A45960">
            <w:pPr>
              <w:pStyle w:val="af6"/>
              <w:ind w:right="99"/>
            </w:pPr>
            <w:r w:rsidRPr="00A45960">
              <w:t>Унификация невозможна =</w:t>
            </w:r>
            <w:r w:rsidRPr="00A45960">
              <w:rPr>
                <w:lang w:val="en-US"/>
              </w:rPr>
              <w:t xml:space="preserve">&gt; </w:t>
            </w:r>
            <w:r w:rsidRPr="00A45960">
              <w:t>неудача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4B44D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>Метка переносится ниже</w:t>
            </w:r>
          </w:p>
        </w:tc>
      </w:tr>
      <w:tr w:rsidR="00A45960" w14:paraId="4530E3E1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48A04A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3A0F86" w14:textId="77777777" w:rsidR="00A45960" w:rsidRPr="00A45960" w:rsidRDefault="00A45960" w:rsidP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 w:firstLine="0"/>
              <w:rPr>
                <w:sz w:val="20"/>
                <w:szCs w:val="20"/>
              </w:rPr>
            </w:pPr>
            <w:proofErr w:type="gramStart"/>
            <w:r w:rsidRPr="00A45960">
              <w:rPr>
                <w:sz w:val="20"/>
                <w:szCs w:val="20"/>
              </w:rPr>
              <w:t>sum(</w:t>
            </w:r>
            <w:proofErr w:type="gramEnd"/>
            <w:r w:rsidRPr="00A45960">
              <w:rPr>
                <w:sz w:val="20"/>
                <w:szCs w:val="20"/>
                <w:lang w:val="en-US"/>
              </w:rPr>
              <w:t>[]</w:t>
            </w:r>
            <w:r w:rsidRPr="00A45960">
              <w:rPr>
                <w:sz w:val="20"/>
                <w:szCs w:val="20"/>
              </w:rPr>
              <w:t xml:space="preserve">, </w:t>
            </w:r>
            <w:r w:rsidRPr="00A45960">
              <w:rPr>
                <w:sz w:val="20"/>
                <w:szCs w:val="20"/>
                <w:lang w:val="en-US"/>
              </w:rPr>
              <w:t>6</w:t>
            </w:r>
            <w:r w:rsidRPr="00A45960">
              <w:rPr>
                <w:sz w:val="20"/>
                <w:szCs w:val="20"/>
              </w:rPr>
              <w:t>, Sum).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725CF4" w14:textId="77777777" w:rsidR="00A45960" w:rsidRPr="00A45960" w:rsidRDefault="00A45960">
            <w:pPr>
              <w:pStyle w:val="af6"/>
              <w:ind w:right="99"/>
            </w:pPr>
            <w:r w:rsidRPr="00A45960">
              <w:t>ПР2:</w:t>
            </w:r>
          </w:p>
          <w:p w14:paraId="0F64A4E1" w14:textId="77777777" w:rsidR="00A45960" w:rsidRPr="00A45960" w:rsidRDefault="00A45960">
            <w:pPr>
              <w:pStyle w:val="af6"/>
              <w:ind w:right="99"/>
            </w:pPr>
            <w:r w:rsidRPr="00A45960">
              <w:t>[] = []</w:t>
            </w:r>
          </w:p>
          <w:p w14:paraId="231613F9" w14:textId="77777777" w:rsidR="00A45960" w:rsidRPr="00A45960" w:rsidRDefault="00A45960">
            <w:pPr>
              <w:pStyle w:val="af6"/>
              <w:ind w:right="99"/>
            </w:pPr>
            <w:r w:rsidRPr="00A45960">
              <w:rPr>
                <w:lang w:val="en-US"/>
              </w:rPr>
              <w:lastRenderedPageBreak/>
              <w:t>Sum</w:t>
            </w:r>
            <w:r w:rsidRPr="00A45960">
              <w:t xml:space="preserve"> = 6</w:t>
            </w:r>
          </w:p>
          <w:p w14:paraId="2108EED5" w14:textId="77777777" w:rsidR="00A45960" w:rsidRPr="00A45960" w:rsidRDefault="00A45960">
            <w:pPr>
              <w:pStyle w:val="af6"/>
              <w:ind w:right="99"/>
            </w:pPr>
            <w:r w:rsidRPr="00A45960">
              <w:rPr>
                <w:lang w:val="en-US"/>
              </w:rPr>
              <w:t>Sum</w:t>
            </w:r>
            <w:r w:rsidRPr="00A45960">
              <w:t xml:space="preserve"> = </w:t>
            </w:r>
            <w:r w:rsidRPr="00A45960">
              <w:rPr>
                <w:lang w:val="en-US"/>
              </w:rPr>
              <w:t>Sum</w:t>
            </w:r>
          </w:p>
          <w:p w14:paraId="6EBF1DC5" w14:textId="77777777" w:rsidR="00A45960" w:rsidRPr="00A45960" w:rsidRDefault="00A45960">
            <w:pPr>
              <w:pStyle w:val="af6"/>
              <w:ind w:right="99"/>
            </w:pPr>
            <w:r w:rsidRPr="00A45960">
              <w:t xml:space="preserve">Успех </w:t>
            </w:r>
          </w:p>
          <w:p w14:paraId="34E5F7D7" w14:textId="77777777" w:rsidR="00A45960" w:rsidRPr="00A45960" w:rsidRDefault="00A45960">
            <w:pPr>
              <w:pStyle w:val="af6"/>
              <w:ind w:right="99"/>
            </w:pPr>
            <w:r w:rsidRPr="00A45960">
              <w:t>Подстановка: {</w:t>
            </w:r>
            <w:r w:rsidRPr="00A45960">
              <w:rPr>
                <w:lang w:val="en-US"/>
              </w:rPr>
              <w:t>Sum</w:t>
            </w:r>
            <w:r w:rsidRPr="00A45960">
              <w:t xml:space="preserve"> = 6}</w:t>
            </w: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1D4E2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lastRenderedPageBreak/>
              <w:t>Тело ПР2 заменяет цель в резольвенте</w:t>
            </w:r>
          </w:p>
        </w:tc>
      </w:tr>
      <w:tr w:rsidR="00A45960" w14:paraId="6044471F" w14:textId="77777777" w:rsidTr="00A45960">
        <w:tc>
          <w:tcPr>
            <w:tcW w:w="9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A2F94A" w14:textId="77777777" w:rsidR="00A45960" w:rsidRPr="00A45960" w:rsidRDefault="00A45960">
            <w:pPr>
              <w:pStyle w:val="af6"/>
              <w:ind w:right="99"/>
            </w:pPr>
            <w:r w:rsidRPr="00A45960">
              <w:rPr>
                <w:lang w:val="en-US"/>
              </w:rPr>
              <w:t>9</w:t>
            </w:r>
          </w:p>
        </w:tc>
        <w:tc>
          <w:tcPr>
            <w:tcW w:w="25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4281D2" w14:textId="77777777" w:rsidR="00A45960" w:rsidRPr="00A45960" w:rsidRDefault="00A45960">
            <w:pPr>
              <w:pStyle w:val="a5"/>
              <w:tabs>
                <w:tab w:val="left" w:pos="0"/>
              </w:tabs>
              <w:snapToGrid w:val="0"/>
              <w:spacing w:line="300" w:lineRule="atLeast"/>
              <w:ind w:left="0" w:right="96"/>
              <w:rPr>
                <w:sz w:val="20"/>
                <w:szCs w:val="20"/>
              </w:rPr>
            </w:pPr>
            <w:r w:rsidRPr="00A45960">
              <w:rPr>
                <w:sz w:val="20"/>
                <w:szCs w:val="20"/>
              </w:rPr>
              <w:t>!</w:t>
            </w:r>
          </w:p>
        </w:tc>
        <w:tc>
          <w:tcPr>
            <w:tcW w:w="2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7B2B88" w14:textId="77777777" w:rsidR="00A45960" w:rsidRPr="00A45960" w:rsidRDefault="00A45960">
            <w:pPr>
              <w:pStyle w:val="af6"/>
              <w:snapToGrid w:val="0"/>
              <w:ind w:right="99"/>
            </w:pPr>
          </w:p>
        </w:tc>
        <w:tc>
          <w:tcPr>
            <w:tcW w:w="27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1DCDF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 xml:space="preserve">Так как встречен знак отсечения не будет попыток найти другие решения. </w:t>
            </w:r>
          </w:p>
          <w:p w14:paraId="3DC31008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 xml:space="preserve">Система завершает работу. </w:t>
            </w:r>
          </w:p>
          <w:p w14:paraId="7F4AE582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t xml:space="preserve">Найдено решение </w:t>
            </w:r>
          </w:p>
          <w:p w14:paraId="7753ADED" w14:textId="77777777" w:rsidR="00A45960" w:rsidRPr="00A45960" w:rsidRDefault="00A45960" w:rsidP="00A45960">
            <w:pPr>
              <w:pStyle w:val="af6"/>
              <w:ind w:left="0" w:right="99"/>
            </w:pPr>
            <w:r w:rsidRPr="00A45960">
              <w:rPr>
                <w:lang w:val="en-US"/>
              </w:rPr>
              <w:t>Sum</w:t>
            </w:r>
            <w:r w:rsidRPr="00A45960">
              <w:t xml:space="preserve"> = 6</w:t>
            </w:r>
          </w:p>
        </w:tc>
      </w:tr>
    </w:tbl>
    <w:p w14:paraId="11F8E35D" w14:textId="77777777" w:rsidR="00A45960" w:rsidRPr="00665291" w:rsidRDefault="00A45960" w:rsidP="001273DD">
      <w:pPr>
        <w:ind w:firstLine="0"/>
        <w:rPr>
          <w:rFonts w:eastAsia="Noto Sans CJK SC"/>
          <w:kern w:val="2"/>
          <w:lang w:eastAsia="zh-CN" w:bidi="hi-IN"/>
        </w:rPr>
      </w:pPr>
    </w:p>
    <w:p w14:paraId="1C643E37" w14:textId="77777777" w:rsidR="00665291" w:rsidRPr="00665291" w:rsidRDefault="00665291" w:rsidP="00182C6D">
      <w:pPr>
        <w:ind w:firstLine="0"/>
      </w:pPr>
    </w:p>
    <w:p w14:paraId="71707DE7" w14:textId="0B74399D" w:rsidR="004504A4" w:rsidRPr="004504A4" w:rsidRDefault="004504A4" w:rsidP="004504A4">
      <w:pPr>
        <w:ind w:firstLine="0"/>
      </w:pPr>
      <w:r>
        <w:rPr>
          <w:b/>
          <w:bCs/>
        </w:rPr>
        <w:t>Выводы:</w:t>
      </w:r>
    </w:p>
    <w:p w14:paraId="039AFECF" w14:textId="77777777" w:rsidR="004504A4" w:rsidRDefault="004504A4" w:rsidP="004504A4">
      <w:r>
        <w:t xml:space="preserve">Эффективность системы достигнута за счет использования хвостовой рекурсии и отсечений. Необходимо обеспечить, чтобы после выхода из рекурсии программа не пыталась искать альтернативные ответы, для этого используется отсечение. Это позволяет сократить количество шагов, необходимых для получения результата. </w:t>
      </w:r>
    </w:p>
    <w:p w14:paraId="60F0681E" w14:textId="77777777" w:rsidR="005F3617" w:rsidRPr="005F3617" w:rsidRDefault="005F3617" w:rsidP="00530AF4">
      <w:pPr>
        <w:tabs>
          <w:tab w:val="num" w:pos="0"/>
        </w:tabs>
        <w:ind w:firstLine="0"/>
        <w:rPr>
          <w:b/>
          <w:bCs/>
        </w:rPr>
      </w:pPr>
    </w:p>
    <w:sectPr w:rsidR="005F3617" w:rsidRPr="005F3617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A5A2A" w14:textId="77777777" w:rsidR="00936180" w:rsidRDefault="00936180" w:rsidP="00677526">
      <w:pPr>
        <w:spacing w:line="240" w:lineRule="auto"/>
      </w:pPr>
      <w:r>
        <w:separator/>
      </w:r>
    </w:p>
  </w:endnote>
  <w:endnote w:type="continuationSeparator" w:id="0">
    <w:p w14:paraId="722A7710" w14:textId="77777777" w:rsidR="00936180" w:rsidRDefault="00936180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F84A08" w:rsidRDefault="00F84A0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F84A08" w:rsidRDefault="00F84A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2CFF" w14:textId="77777777" w:rsidR="00936180" w:rsidRDefault="00936180" w:rsidP="00677526">
      <w:pPr>
        <w:spacing w:line="240" w:lineRule="auto"/>
      </w:pPr>
      <w:r>
        <w:separator/>
      </w:r>
    </w:p>
  </w:footnote>
  <w:footnote w:type="continuationSeparator" w:id="0">
    <w:p w14:paraId="28DB4015" w14:textId="77777777" w:rsidR="00936180" w:rsidRDefault="00936180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335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3C0946"/>
    <w:multiLevelType w:val="multilevel"/>
    <w:tmpl w:val="FB988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0D7"/>
    <w:multiLevelType w:val="multilevel"/>
    <w:tmpl w:val="19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472BB"/>
    <w:multiLevelType w:val="hybridMultilevel"/>
    <w:tmpl w:val="6450C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15847"/>
    <w:multiLevelType w:val="hybridMultilevel"/>
    <w:tmpl w:val="B1EAD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54C45"/>
    <w:multiLevelType w:val="multilevel"/>
    <w:tmpl w:val="8E4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D5231A7"/>
    <w:multiLevelType w:val="multilevel"/>
    <w:tmpl w:val="138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DA10627"/>
    <w:multiLevelType w:val="hybridMultilevel"/>
    <w:tmpl w:val="7E6EA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8"/>
  </w:num>
  <w:num w:numId="5">
    <w:abstractNumId w:val="22"/>
  </w:num>
  <w:num w:numId="6">
    <w:abstractNumId w:val="26"/>
  </w:num>
  <w:num w:numId="7">
    <w:abstractNumId w:val="5"/>
  </w:num>
  <w:num w:numId="8">
    <w:abstractNumId w:val="11"/>
  </w:num>
  <w:num w:numId="9">
    <w:abstractNumId w:val="15"/>
  </w:num>
  <w:num w:numId="10">
    <w:abstractNumId w:val="12"/>
  </w:num>
  <w:num w:numId="11">
    <w:abstractNumId w:val="28"/>
  </w:num>
  <w:num w:numId="12">
    <w:abstractNumId w:val="7"/>
  </w:num>
  <w:num w:numId="13">
    <w:abstractNumId w:val="25"/>
  </w:num>
  <w:num w:numId="14">
    <w:abstractNumId w:val="20"/>
  </w:num>
  <w:num w:numId="15">
    <w:abstractNumId w:val="27"/>
  </w:num>
  <w:num w:numId="16">
    <w:abstractNumId w:val="17"/>
  </w:num>
  <w:num w:numId="17">
    <w:abstractNumId w:val="18"/>
  </w:num>
  <w:num w:numId="18">
    <w:abstractNumId w:val="21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"/>
  </w:num>
  <w:num w:numId="33">
    <w:abstractNumId w:val="2"/>
    <w:lvlOverride w:ilvl="0">
      <w:startOverride w:val="1"/>
    </w:lvlOverride>
  </w:num>
  <w:num w:numId="34">
    <w:abstractNumId w:val="24"/>
  </w:num>
  <w:num w:numId="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0D504B"/>
    <w:rsid w:val="001015BD"/>
    <w:rsid w:val="001273DD"/>
    <w:rsid w:val="00133AD5"/>
    <w:rsid w:val="00145CAC"/>
    <w:rsid w:val="00163A71"/>
    <w:rsid w:val="00166A29"/>
    <w:rsid w:val="00182C6D"/>
    <w:rsid w:val="00190DD4"/>
    <w:rsid w:val="001C40AA"/>
    <w:rsid w:val="00203141"/>
    <w:rsid w:val="002077B6"/>
    <w:rsid w:val="002603D4"/>
    <w:rsid w:val="0026609B"/>
    <w:rsid w:val="0028046B"/>
    <w:rsid w:val="002943FB"/>
    <w:rsid w:val="002A1777"/>
    <w:rsid w:val="0031324B"/>
    <w:rsid w:val="00326ECB"/>
    <w:rsid w:val="003526F9"/>
    <w:rsid w:val="00376B83"/>
    <w:rsid w:val="003923B9"/>
    <w:rsid w:val="003B0816"/>
    <w:rsid w:val="003D3727"/>
    <w:rsid w:val="003E13E3"/>
    <w:rsid w:val="00415CED"/>
    <w:rsid w:val="004408F1"/>
    <w:rsid w:val="00443432"/>
    <w:rsid w:val="004504A4"/>
    <w:rsid w:val="00474555"/>
    <w:rsid w:val="00474A3B"/>
    <w:rsid w:val="004806E0"/>
    <w:rsid w:val="004A0D58"/>
    <w:rsid w:val="004A1E97"/>
    <w:rsid w:val="004B6D40"/>
    <w:rsid w:val="004C47DE"/>
    <w:rsid w:val="004D1AC3"/>
    <w:rsid w:val="004E07FE"/>
    <w:rsid w:val="004F13F9"/>
    <w:rsid w:val="00503CCA"/>
    <w:rsid w:val="00530AF4"/>
    <w:rsid w:val="00542FB1"/>
    <w:rsid w:val="0055191D"/>
    <w:rsid w:val="005C1EC0"/>
    <w:rsid w:val="005D0AD2"/>
    <w:rsid w:val="005D4005"/>
    <w:rsid w:val="005E09F7"/>
    <w:rsid w:val="005E28E9"/>
    <w:rsid w:val="005F0E10"/>
    <w:rsid w:val="005F3617"/>
    <w:rsid w:val="0062478B"/>
    <w:rsid w:val="006268E6"/>
    <w:rsid w:val="00630EA0"/>
    <w:rsid w:val="00665291"/>
    <w:rsid w:val="00677526"/>
    <w:rsid w:val="00684173"/>
    <w:rsid w:val="006A75FC"/>
    <w:rsid w:val="006B3A0B"/>
    <w:rsid w:val="006D42F7"/>
    <w:rsid w:val="006E4FBA"/>
    <w:rsid w:val="006F4DC4"/>
    <w:rsid w:val="006F5B1B"/>
    <w:rsid w:val="0071775F"/>
    <w:rsid w:val="007222DD"/>
    <w:rsid w:val="00723717"/>
    <w:rsid w:val="00741B11"/>
    <w:rsid w:val="00764C37"/>
    <w:rsid w:val="0078338D"/>
    <w:rsid w:val="00796287"/>
    <w:rsid w:val="007D4122"/>
    <w:rsid w:val="008043AC"/>
    <w:rsid w:val="00823381"/>
    <w:rsid w:val="0082347C"/>
    <w:rsid w:val="00831755"/>
    <w:rsid w:val="00862CC7"/>
    <w:rsid w:val="00867B5B"/>
    <w:rsid w:val="00894305"/>
    <w:rsid w:val="008968B1"/>
    <w:rsid w:val="008976B3"/>
    <w:rsid w:val="008A4622"/>
    <w:rsid w:val="008B55AD"/>
    <w:rsid w:val="008D37BB"/>
    <w:rsid w:val="008D72DD"/>
    <w:rsid w:val="00921BEF"/>
    <w:rsid w:val="00934B08"/>
    <w:rsid w:val="00936180"/>
    <w:rsid w:val="0094297F"/>
    <w:rsid w:val="00947E6B"/>
    <w:rsid w:val="00955E0B"/>
    <w:rsid w:val="00962826"/>
    <w:rsid w:val="009712AB"/>
    <w:rsid w:val="00987006"/>
    <w:rsid w:val="009C3D8E"/>
    <w:rsid w:val="009C5E42"/>
    <w:rsid w:val="009D54C8"/>
    <w:rsid w:val="00A20D15"/>
    <w:rsid w:val="00A43C48"/>
    <w:rsid w:val="00A45960"/>
    <w:rsid w:val="00A470B6"/>
    <w:rsid w:val="00AA0557"/>
    <w:rsid w:val="00AA1586"/>
    <w:rsid w:val="00AA2D2C"/>
    <w:rsid w:val="00AC006C"/>
    <w:rsid w:val="00AC440A"/>
    <w:rsid w:val="00B3258C"/>
    <w:rsid w:val="00B32BD2"/>
    <w:rsid w:val="00B37B78"/>
    <w:rsid w:val="00BA0893"/>
    <w:rsid w:val="00BB4AA4"/>
    <w:rsid w:val="00BD744D"/>
    <w:rsid w:val="00C007E0"/>
    <w:rsid w:val="00C0261E"/>
    <w:rsid w:val="00C340E2"/>
    <w:rsid w:val="00C43A92"/>
    <w:rsid w:val="00C7177C"/>
    <w:rsid w:val="00C7698B"/>
    <w:rsid w:val="00C818DA"/>
    <w:rsid w:val="00CD508D"/>
    <w:rsid w:val="00D04956"/>
    <w:rsid w:val="00D21D65"/>
    <w:rsid w:val="00D360E0"/>
    <w:rsid w:val="00D46517"/>
    <w:rsid w:val="00D54EBD"/>
    <w:rsid w:val="00DD2064"/>
    <w:rsid w:val="00DE1DC3"/>
    <w:rsid w:val="00DF5DCC"/>
    <w:rsid w:val="00E175FB"/>
    <w:rsid w:val="00E4667A"/>
    <w:rsid w:val="00E52994"/>
    <w:rsid w:val="00EA1A5F"/>
    <w:rsid w:val="00EB0716"/>
    <w:rsid w:val="00EB7003"/>
    <w:rsid w:val="00ED105D"/>
    <w:rsid w:val="00ED669B"/>
    <w:rsid w:val="00EF4440"/>
    <w:rsid w:val="00F21A02"/>
    <w:rsid w:val="00F678C6"/>
    <w:rsid w:val="00F73EC3"/>
    <w:rsid w:val="00F771AD"/>
    <w:rsid w:val="00F84A08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rsid w:val="00A43C48"/>
    <w:pPr>
      <w:keepNext/>
      <w:keepLines/>
      <w:spacing w:before="320" w:after="80" w:line="276" w:lineRule="auto"/>
      <w:ind w:firstLine="0"/>
      <w:jc w:val="left"/>
      <w:outlineLvl w:val="2"/>
    </w:pPr>
    <w:rPr>
      <w:rFonts w:ascii="Arial" w:eastAsia="Arial" w:hAnsi="Arial" w:cs="Arial"/>
      <w:color w:val="434343"/>
      <w:lang w:val="ru" w:eastAsia="ru-RU"/>
    </w:rPr>
  </w:style>
  <w:style w:type="paragraph" w:styleId="4">
    <w:name w:val="heading 4"/>
    <w:basedOn w:val="a"/>
    <w:next w:val="a"/>
    <w:link w:val="40"/>
    <w:rsid w:val="00A43C48"/>
    <w:pPr>
      <w:keepNext/>
      <w:keepLines/>
      <w:spacing w:before="280" w:after="80" w:line="276" w:lineRule="auto"/>
      <w:ind w:firstLine="0"/>
      <w:jc w:val="left"/>
      <w:outlineLvl w:val="3"/>
    </w:pPr>
    <w:rPr>
      <w:rFonts w:ascii="Arial" w:eastAsia="Arial" w:hAnsi="Arial" w:cs="Arial"/>
      <w:color w:val="666666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rsid w:val="00A43C48"/>
    <w:pPr>
      <w:keepNext/>
      <w:keepLines/>
      <w:spacing w:before="240" w:after="80" w:line="276" w:lineRule="auto"/>
      <w:ind w:firstLine="0"/>
      <w:jc w:val="left"/>
      <w:outlineLvl w:val="4"/>
    </w:pPr>
    <w:rPr>
      <w:rFonts w:ascii="Arial" w:eastAsia="Arial" w:hAnsi="Arial" w:cs="Arial"/>
      <w:color w:val="666666"/>
      <w:sz w:val="22"/>
      <w:szCs w:val="22"/>
      <w:lang w:val="ru" w:eastAsia="ru-RU"/>
    </w:rPr>
  </w:style>
  <w:style w:type="paragraph" w:styleId="6">
    <w:name w:val="heading 6"/>
    <w:basedOn w:val="a"/>
    <w:next w:val="a"/>
    <w:link w:val="60"/>
    <w:rsid w:val="00A43C48"/>
    <w:pPr>
      <w:keepNext/>
      <w:keepLines/>
      <w:spacing w:before="240" w:after="80" w:line="276" w:lineRule="auto"/>
      <w:ind w:firstLine="0"/>
      <w:jc w:val="left"/>
      <w:outlineLvl w:val="5"/>
    </w:pPr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E4FBA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rsid w:val="00AA0557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rsid w:val="00A43C48"/>
    <w:rPr>
      <w:rFonts w:ascii="Arial" w:eastAsia="Arial" w:hAnsi="Arial" w:cs="Arial"/>
      <w:color w:val="434343"/>
      <w:lang w:val="ru" w:eastAsia="ru-RU"/>
    </w:rPr>
  </w:style>
  <w:style w:type="character" w:customStyle="1" w:styleId="40">
    <w:name w:val="Заголовок 4 Знак"/>
    <w:basedOn w:val="a0"/>
    <w:link w:val="4"/>
    <w:rsid w:val="00A43C48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A43C48"/>
    <w:rPr>
      <w:rFonts w:ascii="Arial" w:eastAsia="Arial" w:hAnsi="Arial" w:cs="Arial"/>
      <w:color w:val="666666"/>
      <w:sz w:val="22"/>
      <w:szCs w:val="22"/>
      <w:lang w:val="ru" w:eastAsia="ru-RU"/>
    </w:rPr>
  </w:style>
  <w:style w:type="character" w:customStyle="1" w:styleId="60">
    <w:name w:val="Заголовок 6 Знак"/>
    <w:basedOn w:val="a0"/>
    <w:link w:val="6"/>
    <w:rsid w:val="00A43C48"/>
    <w:rPr>
      <w:rFonts w:ascii="Arial" w:eastAsia="Arial" w:hAnsi="Arial" w:cs="Arial"/>
      <w:i/>
      <w:color w:val="666666"/>
      <w:sz w:val="22"/>
      <w:szCs w:val="22"/>
      <w:lang w:val="ru" w:eastAsia="ru-RU"/>
    </w:rPr>
  </w:style>
  <w:style w:type="paragraph" w:styleId="a3">
    <w:name w:val="Subtitle"/>
    <w:aliases w:val="Рисунок - таблицы"/>
    <w:basedOn w:val="a"/>
    <w:next w:val="a"/>
    <w:link w:val="a4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764C37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1">
    <w:name w:val="sc11"/>
    <w:basedOn w:val="a0"/>
    <w:rsid w:val="00764C3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64C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82338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2338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2338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2338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23381"/>
    <w:rPr>
      <w:b/>
      <w:bCs/>
      <w:sz w:val="20"/>
      <w:szCs w:val="20"/>
    </w:rPr>
  </w:style>
  <w:style w:type="paragraph" w:customStyle="1" w:styleId="af3">
    <w:name w:val="Содержимое таблицы"/>
    <w:basedOn w:val="a"/>
    <w:qFormat/>
    <w:rsid w:val="008968B1"/>
    <w:pPr>
      <w:suppressLineNumbers/>
      <w:suppressAutoHyphens/>
      <w:spacing w:line="240" w:lineRule="auto"/>
      <w:ind w:firstLine="0"/>
      <w:jc w:val="left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968B1"/>
  </w:style>
  <w:style w:type="paragraph" w:customStyle="1" w:styleId="LO-normal">
    <w:name w:val="LO-normal"/>
    <w:qFormat/>
    <w:rsid w:val="00A43C48"/>
    <w:pPr>
      <w:spacing w:after="0" w:line="276" w:lineRule="auto"/>
    </w:pPr>
    <w:rPr>
      <w:rFonts w:ascii="Arial" w:eastAsia="Arial" w:hAnsi="Arial" w:cs="Arial"/>
      <w:sz w:val="22"/>
      <w:szCs w:val="22"/>
      <w:lang w:eastAsia="zh-CN" w:bidi="hi-IN"/>
    </w:rPr>
  </w:style>
  <w:style w:type="character" w:customStyle="1" w:styleId="af4">
    <w:name w:val="Текст выноски Знак"/>
    <w:basedOn w:val="a0"/>
    <w:link w:val="af5"/>
    <w:uiPriority w:val="99"/>
    <w:semiHidden/>
    <w:rsid w:val="00A43C48"/>
    <w:rPr>
      <w:rFonts w:ascii="Tahoma" w:eastAsia="Arial" w:hAnsi="Tahoma" w:cs="Tahoma"/>
      <w:sz w:val="16"/>
      <w:szCs w:val="16"/>
      <w:lang w:val="ru" w:eastAsia="ru-RU"/>
    </w:rPr>
  </w:style>
  <w:style w:type="paragraph" w:styleId="af5">
    <w:name w:val="Balloon Text"/>
    <w:basedOn w:val="a"/>
    <w:link w:val="af4"/>
    <w:uiPriority w:val="99"/>
    <w:semiHidden/>
    <w:unhideWhenUsed/>
    <w:rsid w:val="00A43C48"/>
    <w:pPr>
      <w:spacing w:line="240" w:lineRule="auto"/>
      <w:ind w:firstLine="0"/>
      <w:jc w:val="left"/>
    </w:pPr>
    <w:rPr>
      <w:rFonts w:ascii="Tahoma" w:eastAsia="Arial" w:hAnsi="Tahoma" w:cs="Tahoma"/>
      <w:sz w:val="16"/>
      <w:szCs w:val="16"/>
      <w:lang w:val="ru" w:eastAsia="ru-RU"/>
    </w:rPr>
  </w:style>
  <w:style w:type="table" w:customStyle="1" w:styleId="TableNormal">
    <w:name w:val="Table Normal"/>
    <w:rsid w:val="00D360E0"/>
    <w:pPr>
      <w:spacing w:after="0" w:line="276" w:lineRule="auto"/>
    </w:pPr>
    <w:rPr>
      <w:rFonts w:ascii="Arial" w:eastAsia="Arial" w:hAnsi="Arial" w:cs="Arial"/>
      <w:sz w:val="22"/>
      <w:szCs w:val="22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 Indent"/>
    <w:basedOn w:val="a"/>
    <w:link w:val="af7"/>
    <w:unhideWhenUsed/>
    <w:rsid w:val="00630EA0"/>
    <w:pPr>
      <w:suppressAutoHyphens/>
      <w:spacing w:after="120" w:line="240" w:lineRule="auto"/>
      <w:ind w:left="283" w:firstLine="0"/>
      <w:jc w:val="left"/>
    </w:pPr>
    <w:rPr>
      <w:rFonts w:eastAsia="Times New Roman"/>
      <w:sz w:val="20"/>
      <w:szCs w:val="20"/>
      <w:lang w:eastAsia="zh-CN"/>
    </w:rPr>
  </w:style>
  <w:style w:type="character" w:customStyle="1" w:styleId="af7">
    <w:name w:val="Основной текст с отступом Знак"/>
    <w:basedOn w:val="a0"/>
    <w:link w:val="af6"/>
    <w:rsid w:val="00630EA0"/>
    <w:rPr>
      <w:rFonts w:eastAsia="Times New Roman"/>
      <w:sz w:val="20"/>
      <w:szCs w:val="20"/>
      <w:lang w:eastAsia="zh-CN"/>
    </w:rPr>
  </w:style>
  <w:style w:type="paragraph" w:customStyle="1" w:styleId="im-mess">
    <w:name w:val="im-mess"/>
    <w:basedOn w:val="a"/>
    <w:qFormat/>
    <w:rsid w:val="00630EA0"/>
    <w:pPr>
      <w:suppressAutoHyphens/>
      <w:ind w:firstLine="0"/>
    </w:pPr>
    <w:rPr>
      <w:rFonts w:eastAsia="Times New Roman"/>
      <w:lang w:eastAsia="zh-CN"/>
    </w:rPr>
  </w:style>
  <w:style w:type="paragraph" w:customStyle="1" w:styleId="msonormal0">
    <w:name w:val="msonormal"/>
    <w:basedOn w:val="a"/>
    <w:rsid w:val="005F361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665291"/>
    <w:pPr>
      <w:suppressAutoHyphens/>
      <w:ind w:right="99" w:firstLine="539"/>
    </w:pPr>
    <w:rPr>
      <w:rFonts w:ascii="Liberation Serif" w:eastAsia="Noto Sans CJK SC" w:hAnsi="Liberation Serif" w:cs="Lohit Devanagari"/>
      <w:bCs/>
      <w:kern w:val="2"/>
      <w:sz w:val="24"/>
      <w:szCs w:val="24"/>
      <w:lang w:eastAsia="zh-CN" w:bidi="hi-IN"/>
    </w:rPr>
  </w:style>
  <w:style w:type="paragraph" w:styleId="af8">
    <w:name w:val="Body Text"/>
    <w:basedOn w:val="a"/>
    <w:link w:val="af9"/>
    <w:uiPriority w:val="99"/>
    <w:semiHidden/>
    <w:unhideWhenUsed/>
    <w:rsid w:val="00C7177C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C71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7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41</cp:revision>
  <cp:lastPrinted>2021-03-10T20:24:00Z</cp:lastPrinted>
  <dcterms:created xsi:type="dcterms:W3CDTF">2021-02-13T15:06:00Z</dcterms:created>
  <dcterms:modified xsi:type="dcterms:W3CDTF">2021-04-28T20:03:00Z</dcterms:modified>
</cp:coreProperties>
</file>