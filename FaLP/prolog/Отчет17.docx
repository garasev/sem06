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216EB7F6" w:rsidR="006E4FBA" w:rsidRPr="00A43C48" w:rsidRDefault="006E4FBA" w:rsidP="00A43C48">
            <w:pPr>
              <w:widowControl w:val="0"/>
              <w:spacing w:line="240" w:lineRule="auto"/>
              <w:ind w:left="-782" w:firstLine="567"/>
              <w:jc w:val="left"/>
              <w:rPr>
                <w:rFonts w:eastAsia="Times New Roman"/>
                <w:snapToGrid w:val="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A43C48">
              <w:rPr>
                <w:rFonts w:eastAsia="Times New Roman"/>
                <w:snapToGrid w:val="0"/>
                <w:lang w:val="en-US" w:eastAsia="ru-RU"/>
              </w:rPr>
              <w:t>1   1</w:t>
            </w:r>
            <w:r w:rsidR="00665291">
              <w:rPr>
                <w:rFonts w:eastAsia="Times New Roman"/>
                <w:snapToGrid w:val="0"/>
                <w:lang w:val="en-US" w:eastAsia="ru-RU"/>
              </w:rPr>
              <w:t>7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76282F" w:rsidR="004B6D40" w:rsidRDefault="004B6D40" w:rsidP="00E52994">
      <w:pPr>
        <w:ind w:firstLine="708"/>
        <w:rPr>
          <w:b/>
          <w:bCs/>
          <w:lang w:val="en-US"/>
        </w:rPr>
      </w:pPr>
    </w:p>
    <w:p w14:paraId="7821DAEE" w14:textId="77777777" w:rsidR="00665291" w:rsidRPr="00665291" w:rsidRDefault="00665291" w:rsidP="00665291">
      <w:r w:rsidRPr="00665291">
        <w:rPr>
          <w:b/>
        </w:rPr>
        <w:lastRenderedPageBreak/>
        <w:t xml:space="preserve">Цель работы </w:t>
      </w:r>
      <w:r w:rsidRPr="00665291">
        <w:t>–</w:t>
      </w:r>
      <w:r w:rsidRPr="00665291">
        <w:rPr>
          <w:b/>
        </w:rPr>
        <w:t xml:space="preserve"> </w:t>
      </w:r>
      <w:r w:rsidRPr="00665291">
        <w:t xml:space="preserve">изучить способы организации эффективных программ на </w:t>
      </w:r>
      <w:r w:rsidRPr="00665291">
        <w:rPr>
          <w:lang w:val="en-US"/>
        </w:rPr>
        <w:t>Prolog</w:t>
      </w:r>
      <w:r w:rsidRPr="00665291">
        <w:t>, особенности использования системных предикатов и порядок выполнения программ с их использованием.</w:t>
      </w:r>
    </w:p>
    <w:p w14:paraId="45D8CC7B" w14:textId="77777777" w:rsidR="00665291" w:rsidRPr="00665291" w:rsidRDefault="00665291" w:rsidP="00665291">
      <w:pPr>
        <w:tabs>
          <w:tab w:val="left" w:pos="0"/>
        </w:tabs>
        <w:snapToGrid w:val="0"/>
        <w:spacing w:line="300" w:lineRule="atLeast"/>
      </w:pPr>
      <w:r w:rsidRPr="00665291">
        <w:rPr>
          <w:b/>
          <w:bCs/>
          <w:color w:val="000000"/>
        </w:rPr>
        <w:t>Задачи работы</w:t>
      </w:r>
      <w:r w:rsidRPr="00665291">
        <w:rPr>
          <w:color w:val="000000"/>
        </w:rPr>
        <w:t>: приобрести навыки эффективного описания предметной области с использованием фактов и правил.</w:t>
      </w:r>
    </w:p>
    <w:p w14:paraId="29295371" w14:textId="77777777" w:rsidR="00665291" w:rsidRPr="00665291" w:rsidRDefault="00665291" w:rsidP="00665291">
      <w:pPr>
        <w:tabs>
          <w:tab w:val="left" w:pos="0"/>
        </w:tabs>
        <w:snapToGrid w:val="0"/>
        <w:spacing w:line="300" w:lineRule="atLeast"/>
      </w:pPr>
      <w:r w:rsidRPr="00665291">
        <w:rPr>
          <w:rFonts w:eastAsia="Calibri"/>
          <w:color w:val="000000"/>
        </w:rPr>
        <w:t>Изучить возможность использования системных предикатов в программе на Prolog, принципы и особенности порядка работы в этом случае. Способ формирования и изменения резольвенты в этом случае и порядок формирования ответа.</w:t>
      </w:r>
    </w:p>
    <w:p w14:paraId="3172D7D7" w14:textId="77777777" w:rsidR="00665291" w:rsidRPr="00665291" w:rsidRDefault="00665291" w:rsidP="00665291">
      <w:pPr>
        <w:pStyle w:val="af3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665291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DCF1904" w14:textId="77777777" w:rsidR="00665291" w:rsidRPr="00665291" w:rsidRDefault="00665291" w:rsidP="00665291">
      <w:pPr>
        <w:ind w:firstLine="0"/>
      </w:pPr>
      <w:r w:rsidRPr="00665291">
        <w:rPr>
          <w:b/>
        </w:rPr>
        <w:t>Ответить на вопросы:</w:t>
      </w:r>
    </w:p>
    <w:p w14:paraId="2CFF73FD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t>Какое первое состояние резольвенты?</w:t>
      </w:r>
    </w:p>
    <w:p w14:paraId="5F1179F7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t>В каком случае система запускает алгоритм унификации? (т.е. Как эту необходимость на формальном уровне распознает система?)</w:t>
      </w:r>
    </w:p>
    <w:p w14:paraId="3C80D664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t xml:space="preserve">Каково назначение использования алгоритма унификации? </w:t>
      </w:r>
    </w:p>
    <w:p w14:paraId="35AD961E" w14:textId="47284EC8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t xml:space="preserve">Каков результат работы алгоритма унификации? </w:t>
      </w:r>
    </w:p>
    <w:p w14:paraId="5F64C3EE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t xml:space="preserve">В каких пределах программы переменные уникальны? </w:t>
      </w:r>
    </w:p>
    <w:p w14:paraId="37BD62CB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t>Как применяется подстановка, полученная с помощью алгоритма унификации?</w:t>
      </w:r>
    </w:p>
    <w:p w14:paraId="7783DDB5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t>Как изменяется резольвента?</w:t>
      </w:r>
    </w:p>
    <w:p w14:paraId="18DD7266" w14:textId="77777777" w:rsidR="00665291" w:rsidRPr="00665291" w:rsidRDefault="00665291" w:rsidP="00665291">
      <w:pPr>
        <w:pStyle w:val="a5"/>
        <w:numPr>
          <w:ilvl w:val="0"/>
          <w:numId w:val="31"/>
        </w:numPr>
        <w:spacing w:line="276" w:lineRule="auto"/>
        <w:ind w:left="0" w:firstLine="0"/>
        <w:jc w:val="left"/>
      </w:pPr>
      <w:r w:rsidRPr="00665291">
        <w:t>В каких случаях запускается механизм отката?</w:t>
      </w:r>
    </w:p>
    <w:p w14:paraId="027A8076" w14:textId="77777777" w:rsidR="00665291" w:rsidRPr="00665291" w:rsidRDefault="00665291" w:rsidP="00665291">
      <w:pPr>
        <w:pStyle w:val="a5"/>
        <w:ind w:left="0"/>
      </w:pPr>
    </w:p>
    <w:p w14:paraId="309ED455" w14:textId="77777777" w:rsidR="00665291" w:rsidRPr="00665291" w:rsidRDefault="00665291" w:rsidP="00665291">
      <w:pPr>
        <w:pStyle w:val="af6"/>
        <w:ind w:left="0" w:right="99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В одной программе написать правила, позволяющие найти </w:t>
      </w:r>
    </w:p>
    <w:p w14:paraId="7D16E6BA" w14:textId="77777777" w:rsidR="00665291" w:rsidRPr="00665291" w:rsidRDefault="00665291" w:rsidP="00665291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665291">
        <w:rPr>
          <w:sz w:val="28"/>
          <w:szCs w:val="28"/>
        </w:rPr>
        <w:t>Максимум из двух чисел</w:t>
      </w:r>
      <w:r w:rsidRPr="00665291">
        <w:rPr>
          <w:b/>
          <w:sz w:val="28"/>
          <w:szCs w:val="28"/>
        </w:rPr>
        <w:t xml:space="preserve">  </w:t>
      </w:r>
      <w:r w:rsidRPr="00665291">
        <w:rPr>
          <w:b/>
          <w:sz w:val="28"/>
          <w:szCs w:val="28"/>
        </w:rPr>
        <w:tab/>
      </w:r>
    </w:p>
    <w:p w14:paraId="584493D3" w14:textId="3CFAD053" w:rsidR="00665291" w:rsidRPr="00665291" w:rsidRDefault="00665291" w:rsidP="00665291">
      <w:pPr>
        <w:pStyle w:val="af6"/>
        <w:spacing w:after="0" w:line="360" w:lineRule="auto"/>
        <w:ind w:left="0" w:right="99" w:firstLine="708"/>
        <w:jc w:val="both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а) </w:t>
      </w:r>
      <w:r w:rsidRPr="00665291">
        <w:rPr>
          <w:sz w:val="28"/>
          <w:szCs w:val="28"/>
        </w:rPr>
        <w:t>без использования отсечения,</w:t>
      </w:r>
    </w:p>
    <w:p w14:paraId="59E7F96A" w14:textId="77777777" w:rsidR="00665291" w:rsidRPr="00665291" w:rsidRDefault="00665291" w:rsidP="00665291">
      <w:pPr>
        <w:pStyle w:val="af6"/>
        <w:ind w:left="0" w:right="99" w:firstLine="708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в) </w:t>
      </w:r>
      <w:r w:rsidRPr="00665291">
        <w:rPr>
          <w:sz w:val="28"/>
          <w:szCs w:val="28"/>
        </w:rPr>
        <w:t>с использованием отсечения;</w:t>
      </w:r>
    </w:p>
    <w:p w14:paraId="66F5301B" w14:textId="77777777" w:rsidR="00665291" w:rsidRPr="00665291" w:rsidRDefault="00665291" w:rsidP="00665291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665291">
        <w:rPr>
          <w:sz w:val="28"/>
          <w:szCs w:val="28"/>
        </w:rPr>
        <w:t>Максимум из трех чисел</w:t>
      </w:r>
      <w:r w:rsidRPr="00665291">
        <w:rPr>
          <w:b/>
          <w:sz w:val="28"/>
          <w:szCs w:val="28"/>
        </w:rPr>
        <w:t xml:space="preserve">  </w:t>
      </w:r>
    </w:p>
    <w:p w14:paraId="335849B3" w14:textId="40FA8CB7" w:rsidR="00665291" w:rsidRPr="00665291" w:rsidRDefault="00665291" w:rsidP="00665291">
      <w:pPr>
        <w:pStyle w:val="af6"/>
        <w:spacing w:after="0" w:line="360" w:lineRule="auto"/>
        <w:ind w:left="0" w:right="99" w:firstLine="708"/>
        <w:jc w:val="both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а) </w:t>
      </w:r>
      <w:r w:rsidRPr="00665291">
        <w:rPr>
          <w:sz w:val="28"/>
          <w:szCs w:val="28"/>
        </w:rPr>
        <w:t>без использования отсечения,</w:t>
      </w:r>
    </w:p>
    <w:p w14:paraId="5D102AF9" w14:textId="77777777" w:rsidR="00665291" w:rsidRPr="00665291" w:rsidRDefault="00665291" w:rsidP="00665291">
      <w:pPr>
        <w:pStyle w:val="af6"/>
        <w:ind w:left="0" w:right="99" w:firstLine="708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в) </w:t>
      </w:r>
      <w:r w:rsidRPr="00665291">
        <w:rPr>
          <w:sz w:val="28"/>
          <w:szCs w:val="28"/>
        </w:rPr>
        <w:t>с использованием отсечения;</w:t>
      </w:r>
    </w:p>
    <w:p w14:paraId="504D6F38" w14:textId="77777777" w:rsidR="00665291" w:rsidRPr="00665291" w:rsidRDefault="00665291" w:rsidP="00665291">
      <w:pPr>
        <w:pStyle w:val="af6"/>
        <w:ind w:left="0" w:right="96" w:firstLine="708"/>
        <w:rPr>
          <w:sz w:val="28"/>
          <w:szCs w:val="28"/>
        </w:rPr>
      </w:pPr>
      <w:r w:rsidRPr="00665291">
        <w:rPr>
          <w:sz w:val="28"/>
          <w:szCs w:val="28"/>
        </w:rPr>
        <w:t>Убедиться в правильности результатов</w:t>
      </w:r>
      <w:r w:rsidRPr="00665291">
        <w:rPr>
          <w:b/>
          <w:sz w:val="28"/>
          <w:szCs w:val="28"/>
        </w:rPr>
        <w:t>.</w:t>
      </w:r>
    </w:p>
    <w:p w14:paraId="45B08C3D" w14:textId="77777777" w:rsidR="00665291" w:rsidRPr="00665291" w:rsidRDefault="00665291" w:rsidP="00665291">
      <w:pPr>
        <w:pStyle w:val="af6"/>
        <w:ind w:left="0" w:right="96" w:firstLine="708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Для каждого случая пункта 2 обосновать необходимость всех условий тела. </w:t>
      </w:r>
    </w:p>
    <w:p w14:paraId="2100D249" w14:textId="77777777" w:rsidR="00665291" w:rsidRPr="00665291" w:rsidRDefault="00665291" w:rsidP="00665291">
      <w:pPr>
        <w:pStyle w:val="af6"/>
        <w:ind w:left="0" w:right="96" w:firstLine="709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Для одного </w:t>
      </w:r>
      <w:r w:rsidRPr="00665291">
        <w:rPr>
          <w:sz w:val="28"/>
          <w:szCs w:val="28"/>
        </w:rPr>
        <w:t>из вариантов</w:t>
      </w:r>
      <w:r w:rsidRPr="00665291">
        <w:rPr>
          <w:b/>
          <w:sz w:val="28"/>
          <w:szCs w:val="28"/>
        </w:rPr>
        <w:t xml:space="preserve"> ВОПРОСА </w:t>
      </w:r>
      <w:r w:rsidRPr="00665291">
        <w:rPr>
          <w:sz w:val="28"/>
          <w:szCs w:val="28"/>
        </w:rPr>
        <w:t xml:space="preserve">и каждого варианта </w:t>
      </w:r>
      <w:r w:rsidRPr="00665291">
        <w:rPr>
          <w:b/>
          <w:sz w:val="28"/>
          <w:szCs w:val="28"/>
        </w:rPr>
        <w:t>задания 2 составить таблицу</w:t>
      </w:r>
      <w:r w:rsidRPr="00665291">
        <w:rPr>
          <w:sz w:val="28"/>
          <w:szCs w:val="28"/>
        </w:rPr>
        <w:t xml:space="preserve">, отражающую конкретный порядок работы системы: </w:t>
      </w:r>
    </w:p>
    <w:p w14:paraId="378FF0FE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281D1C23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7FCD38B6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7F05A1B0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1618DBA5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52AF0269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1EFC5C33" w14:textId="77777777" w:rsidR="00665291" w:rsidRPr="00665291" w:rsidRDefault="00665291" w:rsidP="00665291">
      <w:pPr>
        <w:pStyle w:val="af6"/>
        <w:spacing w:before="120"/>
        <w:ind w:right="99" w:firstLine="567"/>
        <w:rPr>
          <w:b/>
          <w:sz w:val="28"/>
          <w:szCs w:val="28"/>
        </w:rPr>
      </w:pPr>
    </w:p>
    <w:p w14:paraId="5269D323" w14:textId="77777777" w:rsidR="00665291" w:rsidRPr="00665291" w:rsidRDefault="00665291" w:rsidP="00665291">
      <w:pPr>
        <w:pStyle w:val="af6"/>
        <w:spacing w:before="120"/>
        <w:ind w:left="0" w:right="99"/>
        <w:jc w:val="center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Ответы на вопросы </w:t>
      </w:r>
    </w:p>
    <w:p w14:paraId="40D5D1E9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rPr>
          <w:b/>
          <w:bCs/>
        </w:rPr>
        <w:t>Какое первое состояние резольвенты?</w:t>
      </w:r>
    </w:p>
    <w:p w14:paraId="65E2BC92" w14:textId="77777777" w:rsidR="00665291" w:rsidRPr="00665291" w:rsidRDefault="00665291" w:rsidP="00665291">
      <w:pPr>
        <w:pStyle w:val="a5"/>
        <w:ind w:left="0" w:firstLine="0"/>
      </w:pPr>
    </w:p>
    <w:p w14:paraId="46692094" w14:textId="77777777" w:rsidR="00665291" w:rsidRPr="00665291" w:rsidRDefault="00665291" w:rsidP="00665291">
      <w:pPr>
        <w:pStyle w:val="a5"/>
        <w:ind w:left="0" w:firstLine="0"/>
      </w:pPr>
      <w:r w:rsidRPr="00665291">
        <w:t xml:space="preserve">Первое состояние </w:t>
      </w:r>
      <w:proofErr w:type="gramStart"/>
      <w:r w:rsidRPr="00665291">
        <w:t>резольвенты  -</w:t>
      </w:r>
      <w:proofErr w:type="gramEnd"/>
      <w:r w:rsidRPr="00665291">
        <w:t xml:space="preserve"> заданный вопрос.</w:t>
      </w:r>
    </w:p>
    <w:p w14:paraId="4A13AB0D" w14:textId="77777777" w:rsidR="00665291" w:rsidRPr="00665291" w:rsidRDefault="00665291" w:rsidP="00665291">
      <w:pPr>
        <w:pStyle w:val="a5"/>
        <w:ind w:left="0" w:firstLine="0"/>
      </w:pPr>
    </w:p>
    <w:p w14:paraId="6F95F107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rPr>
          <w:b/>
          <w:bCs/>
        </w:rPr>
        <w:t>В каком случае система запускает алгоритм унификации? (т.е. Как эту необходимость на формальном уровне распознает система?)</w:t>
      </w:r>
    </w:p>
    <w:p w14:paraId="664C9B8B" w14:textId="77777777" w:rsidR="00665291" w:rsidRPr="00665291" w:rsidRDefault="00665291" w:rsidP="00665291">
      <w:pPr>
        <w:pStyle w:val="a5"/>
        <w:ind w:left="0" w:firstLine="0"/>
      </w:pPr>
    </w:p>
    <w:p w14:paraId="23F80308" w14:textId="77777777" w:rsidR="00665291" w:rsidRPr="00665291" w:rsidRDefault="00665291" w:rsidP="00665291">
      <w:pPr>
        <w:pStyle w:val="a5"/>
        <w:ind w:left="0" w:firstLine="0"/>
      </w:pPr>
      <w:r w:rsidRPr="00665291">
        <w:rPr>
          <w:bCs/>
          <w:color w:val="000000"/>
        </w:rPr>
        <w:t>Процесс унификации запускается в случае, когда резольвента не пуста</w:t>
      </w:r>
    </w:p>
    <w:p w14:paraId="7C991415" w14:textId="77777777" w:rsidR="00665291" w:rsidRPr="00665291" w:rsidRDefault="00665291" w:rsidP="00665291">
      <w:pPr>
        <w:pStyle w:val="a5"/>
        <w:ind w:left="0" w:firstLine="0"/>
      </w:pPr>
    </w:p>
    <w:p w14:paraId="17A46317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rPr>
          <w:b/>
          <w:bCs/>
        </w:rPr>
        <w:t xml:space="preserve">Каково назначение использования алгоритма унификации? </w:t>
      </w:r>
    </w:p>
    <w:p w14:paraId="187A2DC5" w14:textId="77777777" w:rsidR="00665291" w:rsidRPr="00665291" w:rsidRDefault="00665291" w:rsidP="00665291">
      <w:pPr>
        <w:pStyle w:val="a5"/>
        <w:ind w:left="0" w:firstLine="0"/>
      </w:pPr>
    </w:p>
    <w:p w14:paraId="223A8BD3" w14:textId="77777777" w:rsidR="00665291" w:rsidRPr="00665291" w:rsidRDefault="00665291" w:rsidP="00665291">
      <w:pPr>
        <w:pStyle w:val="a5"/>
        <w:ind w:left="0" w:firstLine="0"/>
      </w:pPr>
      <w:r w:rsidRPr="00665291">
        <w:t>Унификация позволяет формализовать процесс логического вывода. Назначение - п</w:t>
      </w:r>
      <w:r w:rsidRPr="00665291">
        <w:rPr>
          <w:color w:val="000000"/>
        </w:rPr>
        <w:t xml:space="preserve">оиск знания, которое является ответом на конкретный вопрос. </w:t>
      </w:r>
    </w:p>
    <w:p w14:paraId="3B12EC67" w14:textId="77777777" w:rsidR="00665291" w:rsidRPr="00665291" w:rsidRDefault="00665291" w:rsidP="00665291">
      <w:pPr>
        <w:pStyle w:val="a5"/>
        <w:ind w:left="0" w:firstLine="0"/>
      </w:pPr>
    </w:p>
    <w:p w14:paraId="60040195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proofErr w:type="gramStart"/>
      <w:r w:rsidRPr="00665291">
        <w:rPr>
          <w:b/>
          <w:bCs/>
        </w:rPr>
        <w:t>Каков  результат</w:t>
      </w:r>
      <w:proofErr w:type="gramEnd"/>
      <w:r w:rsidRPr="00665291">
        <w:rPr>
          <w:b/>
          <w:bCs/>
        </w:rPr>
        <w:t xml:space="preserve"> работы алгоритма унификации? </w:t>
      </w:r>
    </w:p>
    <w:p w14:paraId="14BDACFD" w14:textId="77777777" w:rsidR="00665291" w:rsidRPr="00665291" w:rsidRDefault="00665291" w:rsidP="00665291">
      <w:pPr>
        <w:pStyle w:val="a5"/>
        <w:ind w:left="0" w:firstLine="0"/>
      </w:pPr>
    </w:p>
    <w:p w14:paraId="4BA2230D" w14:textId="77777777" w:rsidR="00665291" w:rsidRPr="00665291" w:rsidRDefault="00665291" w:rsidP="00665291">
      <w:pPr>
        <w:pStyle w:val="a5"/>
        <w:ind w:left="0" w:firstLine="0"/>
      </w:pPr>
      <w:r w:rsidRPr="00665291">
        <w:rPr>
          <w:color w:val="000000"/>
        </w:rPr>
        <w:t>Результат работы алгоритма унификации — ответ «да» или «нет», а также конкретизация переменных.</w:t>
      </w:r>
    </w:p>
    <w:p w14:paraId="26278BF5" w14:textId="77777777" w:rsidR="00665291" w:rsidRPr="00665291" w:rsidRDefault="00665291" w:rsidP="00665291">
      <w:pPr>
        <w:pStyle w:val="a5"/>
        <w:ind w:left="0" w:firstLine="0"/>
        <w:rPr>
          <w:b/>
          <w:bCs/>
        </w:rPr>
      </w:pPr>
    </w:p>
    <w:p w14:paraId="5630EE80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rPr>
          <w:b/>
          <w:bCs/>
        </w:rPr>
        <w:t xml:space="preserve">В каких пределах программы переменные уникальны? </w:t>
      </w:r>
    </w:p>
    <w:p w14:paraId="2E3A7CB1" w14:textId="77777777" w:rsidR="00665291" w:rsidRPr="00665291" w:rsidRDefault="00665291" w:rsidP="00665291">
      <w:pPr>
        <w:pStyle w:val="a5"/>
        <w:ind w:left="0" w:firstLine="0"/>
      </w:pPr>
    </w:p>
    <w:p w14:paraId="14CE6420" w14:textId="77777777" w:rsidR="00665291" w:rsidRPr="00665291" w:rsidRDefault="00665291" w:rsidP="00665291">
      <w:pPr>
        <w:pStyle w:val="a5"/>
        <w:ind w:left="0" w:firstLine="0"/>
      </w:pPr>
      <w:r w:rsidRPr="00665291">
        <w:t>Именованные переменные уникальны в рамках одного предложения, т. 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 w14:paraId="4CE3E096" w14:textId="77777777" w:rsidR="00665291" w:rsidRPr="00665291" w:rsidRDefault="00665291" w:rsidP="00665291">
      <w:pPr>
        <w:pStyle w:val="a5"/>
        <w:ind w:left="0" w:firstLine="0"/>
      </w:pPr>
    </w:p>
    <w:p w14:paraId="5D2BC6D6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rPr>
          <w:b/>
          <w:bCs/>
        </w:rPr>
        <w:lastRenderedPageBreak/>
        <w:t>Как применяется подстановка, полученная с помощью алгоритма унификации?</w:t>
      </w:r>
    </w:p>
    <w:p w14:paraId="7377F29B" w14:textId="77777777" w:rsidR="00665291" w:rsidRPr="00665291" w:rsidRDefault="00665291" w:rsidP="00665291">
      <w:pPr>
        <w:pStyle w:val="a5"/>
        <w:ind w:left="0" w:firstLine="0"/>
      </w:pPr>
    </w:p>
    <w:p w14:paraId="5BA30F9B" w14:textId="77777777" w:rsidR="00665291" w:rsidRPr="00665291" w:rsidRDefault="00665291" w:rsidP="00665291">
      <w:pPr>
        <w:pStyle w:val="a5"/>
        <w:ind w:left="0" w:firstLine="0"/>
      </w:pPr>
      <w:r w:rsidRPr="00665291">
        <w:rPr>
          <w:bCs/>
          <w:color w:val="000000"/>
        </w:rPr>
        <w:t>Если алгоритм унификации завершился успешно и найдена подстановка, соответствующие переменные конкретизируются полученными значениями.</w:t>
      </w:r>
      <w:r w:rsidRPr="00665291">
        <w:rPr>
          <w:b/>
          <w:bCs/>
        </w:rPr>
        <w:t xml:space="preserve"> </w:t>
      </w:r>
    </w:p>
    <w:p w14:paraId="199A8B59" w14:textId="77777777" w:rsidR="00665291" w:rsidRPr="00665291" w:rsidRDefault="00665291" w:rsidP="00665291">
      <w:pPr>
        <w:pStyle w:val="a5"/>
        <w:ind w:left="0" w:firstLine="0"/>
      </w:pPr>
    </w:p>
    <w:p w14:paraId="58E0873C" w14:textId="77777777" w:rsidR="00665291" w:rsidRPr="00665291" w:rsidRDefault="00665291" w:rsidP="00665291">
      <w:pPr>
        <w:pStyle w:val="a5"/>
        <w:numPr>
          <w:ilvl w:val="0"/>
          <w:numId w:val="31"/>
        </w:numPr>
        <w:spacing w:after="200" w:line="276" w:lineRule="auto"/>
        <w:ind w:left="0" w:firstLine="0"/>
        <w:jc w:val="left"/>
      </w:pPr>
      <w:r w:rsidRPr="00665291">
        <w:rPr>
          <w:b/>
          <w:bCs/>
        </w:rPr>
        <w:t>Как изменяется резольвента?</w:t>
      </w:r>
    </w:p>
    <w:p w14:paraId="38B0E196" w14:textId="77777777" w:rsidR="00665291" w:rsidRPr="00665291" w:rsidRDefault="00665291" w:rsidP="00665291">
      <w:pPr>
        <w:pStyle w:val="a5"/>
        <w:ind w:left="0" w:firstLine="0"/>
      </w:pPr>
    </w:p>
    <w:p w14:paraId="74CB1AB2" w14:textId="77777777" w:rsidR="00665291" w:rsidRPr="00665291" w:rsidRDefault="00665291" w:rsidP="00665291">
      <w:pPr>
        <w:pStyle w:val="a5"/>
        <w:ind w:left="0" w:firstLine="0"/>
      </w:pPr>
      <w:r w:rsidRPr="00665291">
        <w:rPr>
          <w:color w:val="000000"/>
        </w:rPr>
        <w:t>В процессе доказательства утверждений в резольвента меняется. 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  <w:r w:rsidRPr="00665291">
        <w:t xml:space="preserve"> Успешное завершение работы программы достигается, когда резольвента пуста.</w:t>
      </w:r>
    </w:p>
    <w:p w14:paraId="2ECC0B63" w14:textId="77777777" w:rsidR="00665291" w:rsidRPr="00665291" w:rsidRDefault="00665291" w:rsidP="00665291">
      <w:pPr>
        <w:pStyle w:val="a5"/>
        <w:ind w:left="0" w:firstLine="0"/>
      </w:pPr>
    </w:p>
    <w:p w14:paraId="64DD9E05" w14:textId="77777777" w:rsidR="00665291" w:rsidRPr="00665291" w:rsidRDefault="00665291" w:rsidP="00665291">
      <w:pPr>
        <w:pStyle w:val="a5"/>
        <w:numPr>
          <w:ilvl w:val="0"/>
          <w:numId w:val="31"/>
        </w:numPr>
        <w:spacing w:line="276" w:lineRule="auto"/>
        <w:ind w:left="0" w:firstLine="0"/>
        <w:jc w:val="left"/>
      </w:pPr>
      <w:r w:rsidRPr="00665291">
        <w:rPr>
          <w:b/>
          <w:bCs/>
        </w:rPr>
        <w:t>В каких случаях запускается механизм отката?</w:t>
      </w:r>
    </w:p>
    <w:p w14:paraId="2504037B" w14:textId="77777777" w:rsidR="00665291" w:rsidRPr="00665291" w:rsidRDefault="00665291" w:rsidP="00665291">
      <w:pPr>
        <w:pStyle w:val="a5"/>
        <w:ind w:left="0" w:firstLine="0"/>
      </w:pPr>
    </w:p>
    <w:p w14:paraId="58166834" w14:textId="10378520" w:rsidR="00665291" w:rsidRPr="00665291" w:rsidRDefault="00665291" w:rsidP="00665291">
      <w:pPr>
        <w:pStyle w:val="a5"/>
        <w:tabs>
          <w:tab w:val="left" w:pos="0"/>
        </w:tabs>
        <w:snapToGrid w:val="0"/>
        <w:spacing w:line="300" w:lineRule="atLeast"/>
        <w:ind w:left="0" w:firstLine="0"/>
      </w:pPr>
      <w:r>
        <w:rPr>
          <w:color w:val="000000"/>
        </w:rPr>
        <w:tab/>
      </w:r>
      <w:r w:rsidRPr="00665291">
        <w:rPr>
          <w:color w:val="000000"/>
        </w:rPr>
        <w:t>Механизм отката к предыдущему шагу выполняется в случае, когда унификация завершается</w:t>
      </w:r>
      <w:r w:rsidRPr="00665291">
        <w:t xml:space="preserve"> </w:t>
      </w:r>
      <w:r w:rsidRPr="00665291">
        <w:rPr>
          <w:color w:val="000000"/>
        </w:rPr>
        <w:t>тупиковой ситуацией(неудачей). Кроме того, механизм используется для того, чтобы получить все возможные ответы.</w:t>
      </w:r>
    </w:p>
    <w:p w14:paraId="6EA87438" w14:textId="77777777" w:rsidR="00665291" w:rsidRPr="00665291" w:rsidRDefault="00665291" w:rsidP="00665291">
      <w:pPr>
        <w:pStyle w:val="a5"/>
        <w:ind w:left="0" w:right="99" w:firstLine="567"/>
        <w:jc w:val="center"/>
        <w:rPr>
          <w:b/>
        </w:rPr>
      </w:pPr>
    </w:p>
    <w:p w14:paraId="4F7F86AC" w14:textId="77777777" w:rsidR="00665291" w:rsidRPr="00665291" w:rsidRDefault="00665291" w:rsidP="00376B83">
      <w:pPr>
        <w:pStyle w:val="af6"/>
        <w:spacing w:before="120"/>
        <w:ind w:left="0" w:right="99"/>
        <w:jc w:val="center"/>
        <w:rPr>
          <w:sz w:val="28"/>
          <w:szCs w:val="28"/>
          <w:lang w:val="en-US"/>
        </w:rPr>
      </w:pPr>
      <w:r w:rsidRPr="00665291">
        <w:rPr>
          <w:b/>
          <w:sz w:val="28"/>
          <w:szCs w:val="28"/>
        </w:rPr>
        <w:t>Текст</w:t>
      </w:r>
      <w:r w:rsidRPr="00665291">
        <w:rPr>
          <w:b/>
          <w:sz w:val="28"/>
          <w:szCs w:val="28"/>
          <w:lang w:val="en-US"/>
        </w:rPr>
        <w:t xml:space="preserve"> </w:t>
      </w:r>
      <w:r w:rsidRPr="00665291">
        <w:rPr>
          <w:b/>
          <w:sz w:val="28"/>
          <w:szCs w:val="28"/>
        </w:rPr>
        <w:t>программы</w:t>
      </w:r>
    </w:p>
    <w:p w14:paraId="663F41FD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>predicates</w:t>
      </w:r>
    </w:p>
    <w:p w14:paraId="23D37EDF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gramStart"/>
      <w:r w:rsidRPr="00376B83">
        <w:rPr>
          <w:sz w:val="28"/>
          <w:szCs w:val="28"/>
          <w:lang w:val="en-US"/>
        </w:rPr>
        <w:t>max(</w:t>
      </w:r>
      <w:proofErr w:type="gramEnd"/>
      <w:r w:rsidRPr="00376B83">
        <w:rPr>
          <w:sz w:val="28"/>
          <w:szCs w:val="28"/>
          <w:lang w:val="en-US"/>
        </w:rPr>
        <w:t xml:space="preserve">integer, integer, integer) </w:t>
      </w:r>
    </w:p>
    <w:p w14:paraId="03B70370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spellStart"/>
      <w:r w:rsidRPr="00376B83">
        <w:rPr>
          <w:sz w:val="28"/>
          <w:szCs w:val="28"/>
          <w:lang w:val="en-US"/>
        </w:rPr>
        <w:t>max_</w:t>
      </w:r>
      <w:proofErr w:type="gramStart"/>
      <w:r w:rsidRPr="00376B83">
        <w:rPr>
          <w:sz w:val="28"/>
          <w:szCs w:val="28"/>
          <w:lang w:val="en-US"/>
        </w:rPr>
        <w:t>cat</w:t>
      </w:r>
      <w:proofErr w:type="spellEnd"/>
      <w:r w:rsidRPr="00376B83">
        <w:rPr>
          <w:sz w:val="28"/>
          <w:szCs w:val="28"/>
          <w:lang w:val="en-US"/>
        </w:rPr>
        <w:t>(</w:t>
      </w:r>
      <w:proofErr w:type="gramEnd"/>
      <w:r w:rsidRPr="00376B83">
        <w:rPr>
          <w:sz w:val="28"/>
          <w:szCs w:val="28"/>
          <w:lang w:val="en-US"/>
        </w:rPr>
        <w:t xml:space="preserve">integer, integer, integer) </w:t>
      </w:r>
    </w:p>
    <w:p w14:paraId="1F0B8BAC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gramStart"/>
      <w:r w:rsidRPr="00376B83">
        <w:rPr>
          <w:sz w:val="28"/>
          <w:szCs w:val="28"/>
          <w:lang w:val="en-US"/>
        </w:rPr>
        <w:t>max(</w:t>
      </w:r>
      <w:proofErr w:type="gramEnd"/>
      <w:r w:rsidRPr="00376B83">
        <w:rPr>
          <w:sz w:val="28"/>
          <w:szCs w:val="28"/>
          <w:lang w:val="en-US"/>
        </w:rPr>
        <w:t xml:space="preserve">integer, integer, integer, integer) </w:t>
      </w:r>
    </w:p>
    <w:p w14:paraId="18FA10DD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spellStart"/>
      <w:r w:rsidRPr="00376B83">
        <w:rPr>
          <w:sz w:val="28"/>
          <w:szCs w:val="28"/>
          <w:lang w:val="en-US"/>
        </w:rPr>
        <w:t>max_</w:t>
      </w:r>
      <w:proofErr w:type="gramStart"/>
      <w:r w:rsidRPr="00376B83">
        <w:rPr>
          <w:sz w:val="28"/>
          <w:szCs w:val="28"/>
          <w:lang w:val="en-US"/>
        </w:rPr>
        <w:t>cat</w:t>
      </w:r>
      <w:proofErr w:type="spellEnd"/>
      <w:r w:rsidRPr="00376B83">
        <w:rPr>
          <w:sz w:val="28"/>
          <w:szCs w:val="28"/>
          <w:lang w:val="en-US"/>
        </w:rPr>
        <w:t>(</w:t>
      </w:r>
      <w:proofErr w:type="gramEnd"/>
      <w:r w:rsidRPr="00376B83">
        <w:rPr>
          <w:sz w:val="28"/>
          <w:szCs w:val="28"/>
          <w:lang w:val="en-US"/>
        </w:rPr>
        <w:t xml:space="preserve">integer, integer, integer, integer) </w:t>
      </w:r>
    </w:p>
    <w:p w14:paraId="4C65BDC9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>clauses</w:t>
      </w:r>
    </w:p>
    <w:p w14:paraId="762E9724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gramStart"/>
      <w:r w:rsidRPr="00376B83">
        <w:rPr>
          <w:sz w:val="28"/>
          <w:szCs w:val="28"/>
          <w:lang w:val="en-US"/>
        </w:rPr>
        <w:t>max(</w:t>
      </w:r>
      <w:proofErr w:type="gramEnd"/>
      <w:r w:rsidRPr="00376B83">
        <w:rPr>
          <w:sz w:val="28"/>
          <w:szCs w:val="28"/>
          <w:lang w:val="en-US"/>
        </w:rPr>
        <w:t>X, Y, X):- X &gt;= Y.</w:t>
      </w:r>
    </w:p>
    <w:p w14:paraId="74693916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gramStart"/>
      <w:r w:rsidRPr="00376B83">
        <w:rPr>
          <w:sz w:val="28"/>
          <w:szCs w:val="28"/>
          <w:lang w:val="en-US"/>
        </w:rPr>
        <w:t>max(</w:t>
      </w:r>
      <w:proofErr w:type="gramEnd"/>
      <w:r w:rsidRPr="00376B83">
        <w:rPr>
          <w:sz w:val="28"/>
          <w:szCs w:val="28"/>
          <w:lang w:val="en-US"/>
        </w:rPr>
        <w:t>X, Y, Y):- X &lt; Y.</w:t>
      </w:r>
    </w:p>
    <w:p w14:paraId="03BFE853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spellStart"/>
      <w:r w:rsidRPr="00376B83">
        <w:rPr>
          <w:sz w:val="28"/>
          <w:szCs w:val="28"/>
          <w:lang w:val="en-US"/>
        </w:rPr>
        <w:t>max_</w:t>
      </w:r>
      <w:proofErr w:type="gramStart"/>
      <w:r w:rsidRPr="00376B83">
        <w:rPr>
          <w:sz w:val="28"/>
          <w:szCs w:val="28"/>
          <w:lang w:val="en-US"/>
        </w:rPr>
        <w:t>cat</w:t>
      </w:r>
      <w:proofErr w:type="spellEnd"/>
      <w:r w:rsidRPr="00376B83">
        <w:rPr>
          <w:sz w:val="28"/>
          <w:szCs w:val="28"/>
          <w:lang w:val="en-US"/>
        </w:rPr>
        <w:t>(</w:t>
      </w:r>
      <w:proofErr w:type="gramEnd"/>
      <w:r w:rsidRPr="00376B83">
        <w:rPr>
          <w:sz w:val="28"/>
          <w:szCs w:val="28"/>
          <w:lang w:val="en-US"/>
        </w:rPr>
        <w:t>X, Y, X):- X &gt;= Y, !.</w:t>
      </w:r>
    </w:p>
    <w:p w14:paraId="744057D8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spellStart"/>
      <w:r w:rsidRPr="00376B83">
        <w:rPr>
          <w:sz w:val="28"/>
          <w:szCs w:val="28"/>
          <w:lang w:val="en-US"/>
        </w:rPr>
        <w:t>max_</w:t>
      </w:r>
      <w:proofErr w:type="gramStart"/>
      <w:r w:rsidRPr="00376B83">
        <w:rPr>
          <w:sz w:val="28"/>
          <w:szCs w:val="28"/>
          <w:lang w:val="en-US"/>
        </w:rPr>
        <w:t>cat</w:t>
      </w:r>
      <w:proofErr w:type="spellEnd"/>
      <w:r w:rsidRPr="00376B83">
        <w:rPr>
          <w:sz w:val="28"/>
          <w:szCs w:val="28"/>
          <w:lang w:val="en-US"/>
        </w:rPr>
        <w:t>(</w:t>
      </w:r>
      <w:proofErr w:type="gramEnd"/>
      <w:r w:rsidRPr="00376B83">
        <w:rPr>
          <w:sz w:val="28"/>
          <w:szCs w:val="28"/>
          <w:lang w:val="en-US"/>
        </w:rPr>
        <w:t>_, Y, Y).</w:t>
      </w:r>
    </w:p>
    <w:p w14:paraId="6376F34D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gramStart"/>
      <w:r w:rsidRPr="00376B83">
        <w:rPr>
          <w:sz w:val="28"/>
          <w:szCs w:val="28"/>
          <w:lang w:val="en-US"/>
        </w:rPr>
        <w:t>max(</w:t>
      </w:r>
      <w:proofErr w:type="gramEnd"/>
      <w:r w:rsidRPr="00376B83">
        <w:rPr>
          <w:sz w:val="28"/>
          <w:szCs w:val="28"/>
          <w:lang w:val="en-US"/>
        </w:rPr>
        <w:t>X, Y, Z, X):- X &gt;= Y, X &gt;= Z.</w:t>
      </w:r>
    </w:p>
    <w:p w14:paraId="6560B84C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lastRenderedPageBreak/>
        <w:tab/>
      </w:r>
      <w:proofErr w:type="gramStart"/>
      <w:r w:rsidRPr="00376B83">
        <w:rPr>
          <w:sz w:val="28"/>
          <w:szCs w:val="28"/>
          <w:lang w:val="en-US"/>
        </w:rPr>
        <w:t>max(</w:t>
      </w:r>
      <w:proofErr w:type="gramEnd"/>
      <w:r w:rsidRPr="00376B83">
        <w:rPr>
          <w:sz w:val="28"/>
          <w:szCs w:val="28"/>
          <w:lang w:val="en-US"/>
        </w:rPr>
        <w:t>X, Y, Z, Y):- Y &gt;= X, Y &gt;= Z.</w:t>
      </w:r>
    </w:p>
    <w:p w14:paraId="4A8B27F5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gramStart"/>
      <w:r w:rsidRPr="00376B83">
        <w:rPr>
          <w:sz w:val="28"/>
          <w:szCs w:val="28"/>
          <w:lang w:val="en-US"/>
        </w:rPr>
        <w:t>max(</w:t>
      </w:r>
      <w:proofErr w:type="gramEnd"/>
      <w:r w:rsidRPr="00376B83">
        <w:rPr>
          <w:sz w:val="28"/>
          <w:szCs w:val="28"/>
          <w:lang w:val="en-US"/>
        </w:rPr>
        <w:t>X, Y, Z, Z):- Z &gt;= X, Z &gt;= Y.</w:t>
      </w:r>
    </w:p>
    <w:p w14:paraId="5788AE81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spellStart"/>
      <w:r w:rsidRPr="00376B83">
        <w:rPr>
          <w:sz w:val="28"/>
          <w:szCs w:val="28"/>
          <w:lang w:val="en-US"/>
        </w:rPr>
        <w:t>max_</w:t>
      </w:r>
      <w:proofErr w:type="gramStart"/>
      <w:r w:rsidRPr="00376B83">
        <w:rPr>
          <w:sz w:val="28"/>
          <w:szCs w:val="28"/>
          <w:lang w:val="en-US"/>
        </w:rPr>
        <w:t>cat</w:t>
      </w:r>
      <w:proofErr w:type="spellEnd"/>
      <w:r w:rsidRPr="00376B83">
        <w:rPr>
          <w:sz w:val="28"/>
          <w:szCs w:val="28"/>
          <w:lang w:val="en-US"/>
        </w:rPr>
        <w:t>(</w:t>
      </w:r>
      <w:proofErr w:type="gramEnd"/>
      <w:r w:rsidRPr="00376B83">
        <w:rPr>
          <w:sz w:val="28"/>
          <w:szCs w:val="28"/>
          <w:lang w:val="en-US"/>
        </w:rPr>
        <w:t>X, Y, Z, X):- X &gt;= Y, X &gt;= Z, !.</w:t>
      </w:r>
    </w:p>
    <w:p w14:paraId="319B7629" w14:textId="77777777" w:rsidR="00376B83" w:rsidRPr="00376B83" w:rsidRDefault="00376B83" w:rsidP="00376B83">
      <w:pPr>
        <w:pStyle w:val="af6"/>
        <w:spacing w:before="120"/>
        <w:ind w:left="0" w:right="99"/>
        <w:rPr>
          <w:sz w:val="28"/>
          <w:szCs w:val="28"/>
          <w:lang w:val="en-US"/>
        </w:rPr>
      </w:pPr>
      <w:r w:rsidRPr="00376B83">
        <w:rPr>
          <w:sz w:val="28"/>
          <w:szCs w:val="28"/>
          <w:lang w:val="en-US"/>
        </w:rPr>
        <w:tab/>
      </w:r>
      <w:proofErr w:type="spellStart"/>
      <w:r w:rsidRPr="00376B83">
        <w:rPr>
          <w:sz w:val="28"/>
          <w:szCs w:val="28"/>
          <w:lang w:val="en-US"/>
        </w:rPr>
        <w:t>max_</w:t>
      </w:r>
      <w:proofErr w:type="gramStart"/>
      <w:r w:rsidRPr="00376B83">
        <w:rPr>
          <w:sz w:val="28"/>
          <w:szCs w:val="28"/>
          <w:lang w:val="en-US"/>
        </w:rPr>
        <w:t>cat</w:t>
      </w:r>
      <w:proofErr w:type="spellEnd"/>
      <w:r w:rsidRPr="00376B83">
        <w:rPr>
          <w:sz w:val="28"/>
          <w:szCs w:val="28"/>
          <w:lang w:val="en-US"/>
        </w:rPr>
        <w:t>(</w:t>
      </w:r>
      <w:proofErr w:type="gramEnd"/>
      <w:r w:rsidRPr="00376B83">
        <w:rPr>
          <w:sz w:val="28"/>
          <w:szCs w:val="28"/>
          <w:lang w:val="en-US"/>
        </w:rPr>
        <w:t>_, Y, Z, Y):- Y &gt;= Z, !.</w:t>
      </w:r>
    </w:p>
    <w:p w14:paraId="1C9A877E" w14:textId="3410E0EE" w:rsidR="00665291" w:rsidRPr="00665291" w:rsidRDefault="00376B83" w:rsidP="00376B83">
      <w:pPr>
        <w:pStyle w:val="af6"/>
        <w:spacing w:before="120"/>
        <w:ind w:left="0" w:right="99"/>
        <w:rPr>
          <w:b/>
          <w:sz w:val="28"/>
          <w:szCs w:val="28"/>
        </w:rPr>
      </w:pPr>
      <w:r w:rsidRPr="00376B83">
        <w:rPr>
          <w:sz w:val="28"/>
          <w:szCs w:val="28"/>
          <w:lang w:val="en-US"/>
        </w:rPr>
        <w:tab/>
        <w:t>max</w:t>
      </w:r>
      <w:r w:rsidRPr="00376B83">
        <w:rPr>
          <w:sz w:val="28"/>
          <w:szCs w:val="28"/>
        </w:rPr>
        <w:t>_</w:t>
      </w:r>
      <w:proofErr w:type="gramStart"/>
      <w:r w:rsidRPr="00376B83">
        <w:rPr>
          <w:sz w:val="28"/>
          <w:szCs w:val="28"/>
          <w:lang w:val="en-US"/>
        </w:rPr>
        <w:t>cat</w:t>
      </w:r>
      <w:r w:rsidRPr="00376B83">
        <w:rPr>
          <w:sz w:val="28"/>
          <w:szCs w:val="28"/>
        </w:rPr>
        <w:t>(</w:t>
      </w:r>
      <w:proofErr w:type="gramEnd"/>
      <w:r w:rsidRPr="00376B83">
        <w:rPr>
          <w:sz w:val="28"/>
          <w:szCs w:val="28"/>
        </w:rPr>
        <w:t xml:space="preserve">_, _, </w:t>
      </w:r>
      <w:r w:rsidRPr="00376B83">
        <w:rPr>
          <w:sz w:val="28"/>
          <w:szCs w:val="28"/>
          <w:lang w:val="en-US"/>
        </w:rPr>
        <w:t>Z</w:t>
      </w:r>
      <w:r w:rsidRPr="00376B83">
        <w:rPr>
          <w:sz w:val="28"/>
          <w:szCs w:val="28"/>
        </w:rPr>
        <w:t xml:space="preserve">, </w:t>
      </w:r>
      <w:r w:rsidRPr="00376B83">
        <w:rPr>
          <w:sz w:val="28"/>
          <w:szCs w:val="28"/>
          <w:lang w:val="en-US"/>
        </w:rPr>
        <w:t>Z</w:t>
      </w:r>
      <w:r w:rsidRPr="00376B83">
        <w:rPr>
          <w:sz w:val="28"/>
          <w:szCs w:val="28"/>
        </w:rPr>
        <w:t>).</w:t>
      </w:r>
    </w:p>
    <w:p w14:paraId="6F4CBD52" w14:textId="77777777" w:rsidR="00665291" w:rsidRPr="00665291" w:rsidRDefault="00665291" w:rsidP="00665291">
      <w:pPr>
        <w:pStyle w:val="af6"/>
        <w:ind w:left="0" w:right="99" w:firstLine="708"/>
        <w:rPr>
          <w:sz w:val="28"/>
          <w:szCs w:val="28"/>
        </w:rPr>
      </w:pPr>
      <w:r w:rsidRPr="00665291">
        <w:rPr>
          <w:sz w:val="28"/>
          <w:szCs w:val="28"/>
        </w:rPr>
        <w:t xml:space="preserve">Обоснование необходимости каждого условия: </w:t>
      </w:r>
    </w:p>
    <w:p w14:paraId="6E07E23E" w14:textId="77777777" w:rsidR="00665291" w:rsidRPr="00665291" w:rsidRDefault="00665291" w:rsidP="00665291">
      <w:pPr>
        <w:pStyle w:val="af6"/>
        <w:spacing w:before="120"/>
        <w:ind w:left="0" w:right="99"/>
        <w:rPr>
          <w:sz w:val="28"/>
          <w:szCs w:val="28"/>
        </w:rPr>
      </w:pPr>
      <w:proofErr w:type="gramStart"/>
      <w:r w:rsidRPr="00665291">
        <w:rPr>
          <w:sz w:val="28"/>
          <w:szCs w:val="28"/>
        </w:rPr>
        <w:t>max(</w:t>
      </w:r>
      <w:proofErr w:type="gramEnd"/>
      <w:r w:rsidRPr="00665291">
        <w:rPr>
          <w:sz w:val="28"/>
          <w:szCs w:val="28"/>
        </w:rPr>
        <w:t xml:space="preserve">X, Y, Z, X):- X &gt;= Y, X &gt;= Z. → Необходимо проверить является ли Х наибольшим. </w:t>
      </w:r>
    </w:p>
    <w:p w14:paraId="3F7F58E3" w14:textId="77777777" w:rsidR="00665291" w:rsidRPr="00665291" w:rsidRDefault="00665291" w:rsidP="00665291">
      <w:pPr>
        <w:pStyle w:val="af6"/>
        <w:spacing w:before="120"/>
        <w:ind w:left="0" w:right="99"/>
        <w:rPr>
          <w:sz w:val="28"/>
          <w:szCs w:val="28"/>
        </w:rPr>
      </w:pPr>
      <w:proofErr w:type="gramStart"/>
      <w:r w:rsidRPr="00665291">
        <w:rPr>
          <w:sz w:val="28"/>
          <w:szCs w:val="28"/>
        </w:rPr>
        <w:t>max(</w:t>
      </w:r>
      <w:proofErr w:type="gramEnd"/>
      <w:r w:rsidRPr="00665291">
        <w:rPr>
          <w:sz w:val="28"/>
          <w:szCs w:val="28"/>
        </w:rPr>
        <w:t xml:space="preserve">X, Y, Z, Y):- Y &gt;= X, Y &gt;= Z. → Необходимо проверить, что </w:t>
      </w:r>
      <w:r w:rsidRPr="00665291">
        <w:rPr>
          <w:sz w:val="28"/>
          <w:szCs w:val="28"/>
          <w:lang w:val="en-US"/>
        </w:rPr>
        <w:t>Y</w:t>
      </w:r>
      <w:r w:rsidRPr="00665291">
        <w:rPr>
          <w:sz w:val="28"/>
          <w:szCs w:val="28"/>
        </w:rPr>
        <w:t>&gt;</w:t>
      </w:r>
      <w:r w:rsidRPr="00665291">
        <w:rPr>
          <w:sz w:val="28"/>
          <w:szCs w:val="28"/>
          <w:lang w:val="en-US"/>
        </w:rPr>
        <w:t>X</w:t>
      </w:r>
      <w:r w:rsidRPr="00665291">
        <w:rPr>
          <w:sz w:val="28"/>
          <w:szCs w:val="28"/>
        </w:rPr>
        <w:t>, т. к. даже если предыдущий шаг выполнен успешно, программа продолжит работу. Без этого условия</w:t>
      </w:r>
      <w:proofErr w:type="gramStart"/>
      <w:r w:rsidRPr="00665291">
        <w:rPr>
          <w:sz w:val="28"/>
          <w:szCs w:val="28"/>
        </w:rPr>
        <w:t>, У</w:t>
      </w:r>
      <w:proofErr w:type="gramEnd"/>
      <w:r w:rsidRPr="00665291">
        <w:rPr>
          <w:sz w:val="28"/>
          <w:szCs w:val="28"/>
        </w:rPr>
        <w:t xml:space="preserve"> будет ответом, например в случае Х=3 У = 2 </w:t>
      </w:r>
      <w:r w:rsidRPr="00665291">
        <w:rPr>
          <w:sz w:val="28"/>
          <w:szCs w:val="28"/>
          <w:lang w:val="en-US"/>
        </w:rPr>
        <w:t>Z</w:t>
      </w:r>
      <w:r w:rsidRPr="00665291">
        <w:rPr>
          <w:sz w:val="28"/>
          <w:szCs w:val="28"/>
        </w:rPr>
        <w:t xml:space="preserve">= 1, что неверно. </w:t>
      </w:r>
    </w:p>
    <w:p w14:paraId="1381D9C1" w14:textId="77777777" w:rsidR="00665291" w:rsidRPr="00665291" w:rsidRDefault="00665291" w:rsidP="00665291">
      <w:pPr>
        <w:pStyle w:val="af6"/>
        <w:spacing w:before="120"/>
        <w:ind w:left="0" w:right="99"/>
        <w:rPr>
          <w:sz w:val="28"/>
          <w:szCs w:val="28"/>
        </w:rPr>
      </w:pPr>
      <w:proofErr w:type="gramStart"/>
      <w:r w:rsidRPr="00665291">
        <w:rPr>
          <w:sz w:val="28"/>
          <w:szCs w:val="28"/>
        </w:rPr>
        <w:t>max(</w:t>
      </w:r>
      <w:proofErr w:type="gramEnd"/>
      <w:r w:rsidRPr="00665291">
        <w:rPr>
          <w:sz w:val="28"/>
          <w:szCs w:val="28"/>
        </w:rPr>
        <w:t xml:space="preserve">X, Y, Z, Z):- Z &gt;= X, Z &gt;= Y. Необходимо проверить что </w:t>
      </w:r>
      <w:r w:rsidRPr="00665291">
        <w:rPr>
          <w:sz w:val="28"/>
          <w:szCs w:val="28"/>
          <w:lang w:val="en-US"/>
        </w:rPr>
        <w:t>Z</w:t>
      </w:r>
      <w:r w:rsidRPr="00665291">
        <w:rPr>
          <w:sz w:val="28"/>
          <w:szCs w:val="28"/>
        </w:rPr>
        <w:t xml:space="preserve"> больше двух других переменных, так как программа продолжит выполнение даже если предыдущие шаги выполнились успешно, что может привести к неверному результату. </w:t>
      </w:r>
    </w:p>
    <w:p w14:paraId="778B7A0E" w14:textId="77777777" w:rsidR="00665291" w:rsidRPr="00665291" w:rsidRDefault="00665291" w:rsidP="00665291">
      <w:pPr>
        <w:pStyle w:val="af6"/>
        <w:ind w:left="0" w:right="99"/>
        <w:rPr>
          <w:sz w:val="28"/>
          <w:szCs w:val="28"/>
        </w:rPr>
      </w:pPr>
      <w:r w:rsidRPr="00665291">
        <w:rPr>
          <w:sz w:val="28"/>
          <w:szCs w:val="28"/>
        </w:rPr>
        <w:t>в) с использованием отсечения;</w:t>
      </w:r>
    </w:p>
    <w:p w14:paraId="3CD66D16" w14:textId="77777777" w:rsidR="00665291" w:rsidRPr="00665291" w:rsidRDefault="00665291" w:rsidP="00665291">
      <w:pPr>
        <w:pStyle w:val="af6"/>
        <w:ind w:left="0" w:right="99"/>
        <w:rPr>
          <w:sz w:val="28"/>
          <w:szCs w:val="28"/>
        </w:rPr>
      </w:pPr>
      <w:r w:rsidRPr="00665291">
        <w:rPr>
          <w:sz w:val="28"/>
          <w:szCs w:val="28"/>
          <w:lang w:val="en-US"/>
        </w:rPr>
        <w:t>max</w:t>
      </w:r>
      <w:r w:rsidRPr="00665291">
        <w:rPr>
          <w:sz w:val="28"/>
          <w:szCs w:val="28"/>
        </w:rPr>
        <w:t>_</w:t>
      </w:r>
      <w:proofErr w:type="gramStart"/>
      <w:r w:rsidRPr="00665291">
        <w:rPr>
          <w:sz w:val="28"/>
          <w:szCs w:val="28"/>
          <w:lang w:val="en-US"/>
        </w:rPr>
        <w:t>cat</w:t>
      </w:r>
      <w:r w:rsidRPr="00665291">
        <w:rPr>
          <w:sz w:val="28"/>
          <w:szCs w:val="28"/>
        </w:rPr>
        <w:t>(</w:t>
      </w:r>
      <w:proofErr w:type="gramEnd"/>
      <w:r w:rsidRPr="00665291">
        <w:rPr>
          <w:sz w:val="28"/>
          <w:szCs w:val="28"/>
        </w:rPr>
        <w:t xml:space="preserve">1, 5, 3, </w:t>
      </w:r>
      <w:r w:rsidRPr="00665291">
        <w:rPr>
          <w:sz w:val="28"/>
          <w:szCs w:val="28"/>
          <w:lang w:val="en-US"/>
        </w:rPr>
        <w:t>Max</w:t>
      </w:r>
      <w:r w:rsidRPr="00665291">
        <w:rPr>
          <w:sz w:val="28"/>
          <w:szCs w:val="28"/>
        </w:rPr>
        <w:t xml:space="preserve">) → </w:t>
      </w:r>
      <w:r w:rsidRPr="00665291">
        <w:rPr>
          <w:sz w:val="28"/>
          <w:szCs w:val="28"/>
          <w:lang w:val="en-US"/>
        </w:rPr>
        <w:t>Max</w:t>
      </w:r>
      <w:r w:rsidRPr="00665291">
        <w:rPr>
          <w:sz w:val="28"/>
          <w:szCs w:val="28"/>
        </w:rPr>
        <w:t xml:space="preserve"> = 5</w:t>
      </w:r>
      <w:r w:rsidRPr="00665291">
        <w:rPr>
          <w:b/>
          <w:sz w:val="28"/>
          <w:szCs w:val="28"/>
        </w:rPr>
        <w:t xml:space="preserve"> </w:t>
      </w:r>
    </w:p>
    <w:p w14:paraId="0923C488" w14:textId="77777777" w:rsidR="00665291" w:rsidRPr="00665291" w:rsidRDefault="00665291" w:rsidP="00665291">
      <w:pPr>
        <w:pStyle w:val="af6"/>
        <w:ind w:left="0" w:right="99"/>
        <w:rPr>
          <w:sz w:val="28"/>
          <w:szCs w:val="28"/>
        </w:rPr>
      </w:pPr>
      <w:r w:rsidRPr="00665291">
        <w:rPr>
          <w:sz w:val="28"/>
          <w:szCs w:val="28"/>
        </w:rPr>
        <w:t xml:space="preserve">Обоснование необходимости каждого условия: </w:t>
      </w:r>
    </w:p>
    <w:p w14:paraId="3C373939" w14:textId="77777777" w:rsidR="00665291" w:rsidRPr="00665291" w:rsidRDefault="00665291" w:rsidP="00665291">
      <w:pPr>
        <w:spacing w:before="120"/>
        <w:ind w:right="99" w:firstLine="0"/>
      </w:pPr>
      <w:proofErr w:type="spellStart"/>
      <w:r w:rsidRPr="00665291">
        <w:t>max_</w:t>
      </w:r>
      <w:proofErr w:type="gramStart"/>
      <w:r w:rsidRPr="00665291">
        <w:t>cat</w:t>
      </w:r>
      <w:proofErr w:type="spellEnd"/>
      <w:r w:rsidRPr="00665291">
        <w:t>(</w:t>
      </w:r>
      <w:proofErr w:type="gramEnd"/>
      <w:r w:rsidRPr="00665291">
        <w:t>X, Y, Z, X):- X &gt;= Y, X &gt;= Z, !. → Проверка что Х наибольший. Если да, то отсекаем.</w:t>
      </w:r>
    </w:p>
    <w:p w14:paraId="2D9B12CE" w14:textId="77777777" w:rsidR="00665291" w:rsidRPr="00665291" w:rsidRDefault="00665291" w:rsidP="00665291">
      <w:pPr>
        <w:pStyle w:val="af6"/>
        <w:spacing w:before="120"/>
        <w:ind w:left="0" w:right="99"/>
        <w:rPr>
          <w:sz w:val="28"/>
          <w:szCs w:val="28"/>
        </w:rPr>
      </w:pPr>
      <w:proofErr w:type="spellStart"/>
      <w:r w:rsidRPr="00665291">
        <w:rPr>
          <w:sz w:val="28"/>
          <w:szCs w:val="28"/>
          <w:lang w:val="en-US"/>
        </w:rPr>
        <w:t>max_</w:t>
      </w:r>
      <w:proofErr w:type="gramStart"/>
      <w:r w:rsidRPr="00665291">
        <w:rPr>
          <w:sz w:val="28"/>
          <w:szCs w:val="28"/>
          <w:lang w:val="en-US"/>
        </w:rPr>
        <w:t>cat</w:t>
      </w:r>
      <w:proofErr w:type="spellEnd"/>
      <w:r w:rsidRPr="00665291">
        <w:rPr>
          <w:sz w:val="28"/>
          <w:szCs w:val="28"/>
          <w:lang w:val="en-US"/>
        </w:rPr>
        <w:t>(</w:t>
      </w:r>
      <w:proofErr w:type="gramEnd"/>
      <w:r w:rsidRPr="00665291">
        <w:rPr>
          <w:sz w:val="28"/>
          <w:szCs w:val="28"/>
          <w:lang w:val="en-US"/>
        </w:rPr>
        <w:t xml:space="preserve">_, Y, Z, Y):- Y &gt;= Z, !. </w:t>
      </w:r>
      <w:r w:rsidRPr="00665291">
        <w:rPr>
          <w:sz w:val="28"/>
          <w:szCs w:val="28"/>
        </w:rPr>
        <w:t xml:space="preserve">→ Уже проверено, что Х не максимальный, остается только проверить, что У максимальный. </w:t>
      </w:r>
    </w:p>
    <w:p w14:paraId="312D2D2C" w14:textId="77777777" w:rsidR="00665291" w:rsidRPr="00665291" w:rsidRDefault="00665291" w:rsidP="00665291">
      <w:pPr>
        <w:pStyle w:val="af6"/>
        <w:spacing w:before="120"/>
        <w:ind w:left="0" w:right="99"/>
        <w:rPr>
          <w:sz w:val="28"/>
          <w:szCs w:val="28"/>
        </w:rPr>
      </w:pPr>
      <w:proofErr w:type="spellStart"/>
      <w:r w:rsidRPr="00665291">
        <w:rPr>
          <w:sz w:val="28"/>
          <w:szCs w:val="28"/>
        </w:rPr>
        <w:t>max_</w:t>
      </w:r>
      <w:proofErr w:type="gramStart"/>
      <w:r w:rsidRPr="00665291">
        <w:rPr>
          <w:sz w:val="28"/>
          <w:szCs w:val="28"/>
        </w:rPr>
        <w:t>cat</w:t>
      </w:r>
      <w:proofErr w:type="spellEnd"/>
      <w:r w:rsidRPr="00665291">
        <w:rPr>
          <w:sz w:val="28"/>
          <w:szCs w:val="28"/>
        </w:rPr>
        <w:t>(</w:t>
      </w:r>
      <w:proofErr w:type="gramEnd"/>
      <w:r w:rsidRPr="00665291">
        <w:rPr>
          <w:sz w:val="28"/>
          <w:szCs w:val="28"/>
        </w:rPr>
        <w:t xml:space="preserve">_, _, Z, Z). → Х и У не максимальные → ответ </w:t>
      </w:r>
      <w:r w:rsidRPr="00665291">
        <w:rPr>
          <w:sz w:val="28"/>
          <w:szCs w:val="28"/>
          <w:lang w:val="en-US"/>
        </w:rPr>
        <w:t>Z</w:t>
      </w:r>
      <w:r w:rsidRPr="00665291">
        <w:rPr>
          <w:sz w:val="28"/>
          <w:szCs w:val="28"/>
        </w:rPr>
        <w:t>.</w:t>
      </w:r>
    </w:p>
    <w:p w14:paraId="2D2ABDA3" w14:textId="77777777" w:rsidR="00665291" w:rsidRPr="00665291" w:rsidRDefault="00665291" w:rsidP="00665291">
      <w:pPr>
        <w:pStyle w:val="af6"/>
        <w:spacing w:before="120"/>
        <w:ind w:right="99" w:firstLine="567"/>
        <w:jc w:val="center"/>
        <w:rPr>
          <w:sz w:val="28"/>
          <w:szCs w:val="28"/>
        </w:rPr>
      </w:pPr>
      <w:r w:rsidRPr="00665291">
        <w:rPr>
          <w:b/>
          <w:sz w:val="28"/>
          <w:szCs w:val="28"/>
        </w:rPr>
        <w:t xml:space="preserve">Таблица </w:t>
      </w:r>
    </w:p>
    <w:p w14:paraId="5BB9E916" w14:textId="77777777" w:rsidR="00665291" w:rsidRPr="00665291" w:rsidRDefault="00665291" w:rsidP="00665291">
      <w:r w:rsidRPr="00665291">
        <w:t xml:space="preserve">Максимум из трех чисел  </w:t>
      </w:r>
      <w:r w:rsidRPr="00665291">
        <w:tab/>
      </w:r>
    </w:p>
    <w:p w14:paraId="062FC6CA" w14:textId="77777777" w:rsidR="00665291" w:rsidRPr="00665291" w:rsidRDefault="00665291" w:rsidP="00665291">
      <w:r w:rsidRPr="00665291">
        <w:t>а) без использования отсечения,</w:t>
      </w:r>
    </w:p>
    <w:p w14:paraId="71E9E608" w14:textId="77777777" w:rsidR="00665291" w:rsidRPr="00665291" w:rsidRDefault="00665291" w:rsidP="00665291"/>
    <w:p w14:paraId="4D5E54F0" w14:textId="2F4277CB" w:rsidR="00376B83" w:rsidRPr="00665291" w:rsidRDefault="00665291" w:rsidP="00376B83">
      <w:r w:rsidRPr="00665291">
        <w:t xml:space="preserve">Вопрос: </w:t>
      </w:r>
      <w:proofErr w:type="gramStart"/>
      <w:r w:rsidRPr="00665291">
        <w:t>max(</w:t>
      </w:r>
      <w:proofErr w:type="gramEnd"/>
      <w:r w:rsidR="00182C6D">
        <w:t>7</w:t>
      </w:r>
      <w:r w:rsidRPr="00665291">
        <w:t xml:space="preserve">, </w:t>
      </w:r>
      <w:r w:rsidR="00182C6D">
        <w:t>11</w:t>
      </w:r>
      <w:r w:rsidRPr="00665291">
        <w:t xml:space="preserve">, </w:t>
      </w:r>
      <w:r w:rsidR="00182C6D">
        <w:t>9</w:t>
      </w:r>
      <w:r w:rsidRPr="00665291">
        <w:t>, Max).</w:t>
      </w:r>
    </w:p>
    <w:tbl>
      <w:tblPr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3637"/>
        <w:gridCol w:w="3017"/>
      </w:tblGrid>
      <w:tr w:rsidR="00665291" w:rsidRPr="00665291" w14:paraId="5445E966" w14:textId="77777777" w:rsidTr="00182C6D">
        <w:trPr>
          <w:cantSplit/>
          <w:trHeight w:val="113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tbRl"/>
            <w:hideMark/>
          </w:tcPr>
          <w:p w14:paraId="4308AEE3" w14:textId="77777777" w:rsidR="00665291" w:rsidRPr="00665291" w:rsidRDefault="00665291" w:rsidP="00376B83">
            <w:pPr>
              <w:pStyle w:val="af6"/>
              <w:ind w:right="9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№</w:t>
            </w:r>
            <w:r w:rsidRPr="00665291">
              <w:rPr>
                <w:rFonts w:eastAsia="Liberation Serif"/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</w:rPr>
              <w:t>шага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A0B8A" w14:textId="77777777" w:rsidR="00665291" w:rsidRPr="00665291" w:rsidRDefault="00665291" w:rsidP="00376B83">
            <w:pPr>
              <w:pStyle w:val="af6"/>
              <w:ind w:right="9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Состояние резольвенты, и вывод: дальнейшие действия (почему?)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097523" w14:textId="77777777" w:rsidR="00665291" w:rsidRPr="00665291" w:rsidRDefault="00665291" w:rsidP="00376B83">
            <w:pPr>
              <w:pStyle w:val="af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Для каких термов запускается алгоритм унификации: Т1=Т2 и каков </w:t>
            </w:r>
            <w:r w:rsidRPr="00665291">
              <w:rPr>
                <w:b/>
                <w:sz w:val="28"/>
                <w:szCs w:val="28"/>
              </w:rPr>
              <w:t xml:space="preserve">результат </w:t>
            </w:r>
            <w:r w:rsidRPr="00665291">
              <w:rPr>
                <w:sz w:val="28"/>
                <w:szCs w:val="28"/>
              </w:rPr>
              <w:t>(и подстановка)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FAEE9" w14:textId="77777777" w:rsidR="00665291" w:rsidRPr="00665291" w:rsidRDefault="00665291" w:rsidP="00376B83">
            <w:pPr>
              <w:pStyle w:val="af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Дальнейшие действия: прямой ход или откат (почему и к чему приводит?)</w:t>
            </w:r>
          </w:p>
        </w:tc>
      </w:tr>
      <w:tr w:rsidR="00665291" w:rsidRPr="00665291" w14:paraId="3435FE33" w14:textId="77777777" w:rsidTr="00182C6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17D635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81752A" w14:textId="6D7FD066" w:rsidR="00665291" w:rsidRPr="00665291" w:rsidRDefault="00665291" w:rsidP="00376B83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7B7891CA" w14:textId="77777777" w:rsidR="00665291" w:rsidRPr="00665291" w:rsidRDefault="00665291" w:rsidP="00376B83">
            <w:pPr>
              <w:ind w:firstLine="0"/>
              <w:jc w:val="left"/>
            </w:pPr>
            <w:r w:rsidRPr="00665291">
              <w:t xml:space="preserve">В качестве первого состояния в резольвенту помещается вопрос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187B7A" w14:textId="6145E17E" w:rsidR="00182C6D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T1=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 w:rsidRPr="00182C6D">
              <w:rPr>
                <w:sz w:val="28"/>
                <w:szCs w:val="28"/>
                <w:lang w:val="en-US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074C5336" w14:textId="55812941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X)</w:t>
            </w:r>
          </w:p>
          <w:p w14:paraId="1620FB03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0A4A6501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Не совпадают арности термов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92B4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5A56D3AA" w14:textId="77777777" w:rsidTr="00182C6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65B934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ECF17" w14:textId="5938767C" w:rsidR="00665291" w:rsidRPr="00665291" w:rsidRDefault="00665291" w:rsidP="00376B83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11,</w:t>
            </w:r>
            <w:r w:rsidRPr="00665291">
              <w:t xml:space="preserve"> </w:t>
            </w:r>
            <w:r w:rsidR="00182C6D">
              <w:t>9</w:t>
            </w:r>
            <w:r w:rsidRPr="00665291">
              <w:t>, Max)</w:t>
            </w:r>
          </w:p>
          <w:p w14:paraId="36DB7EF8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A2D33A" w14:textId="48D1CD6E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r w:rsidR="00182C6D">
              <w:rPr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0A8E1777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Y)</w:t>
            </w:r>
          </w:p>
          <w:p w14:paraId="0826D6F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5511BE6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Не совпадают арности термов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A594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05D1F9FC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0303BD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B3417A" w14:textId="14C012A3" w:rsidR="00665291" w:rsidRPr="00665291" w:rsidRDefault="00665291" w:rsidP="00376B83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5DE3BAAA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7CE154" w14:textId="62BDE074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T1=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45DD17A0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X)</w:t>
            </w:r>
          </w:p>
          <w:p w14:paraId="4DE0333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2D1A6408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Унификация не успешна. Разные функторы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5B93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310D48C1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6FFB62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0BB957" w14:textId="2A56E2CC" w:rsidR="00665291" w:rsidRPr="00665291" w:rsidRDefault="00665291" w:rsidP="00376B83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0ED2172D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CFC149" w14:textId="10C7F991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r w:rsidR="00182C6D">
              <w:rPr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3936E03E" w14:textId="77777777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(_, Y, Y)</w:t>
            </w:r>
          </w:p>
          <w:p w14:paraId="09457262" w14:textId="77777777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4841D47F" w14:textId="77777777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Унификация не успешна. Разные функторы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DD23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41B98BE0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ACE110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43118F" w14:textId="251D5095" w:rsidR="00665291" w:rsidRPr="00665291" w:rsidRDefault="00665291" w:rsidP="00376B83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0C056043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4A9E7D" w14:textId="6CC06955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T1=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5AAF0B6F" w14:textId="77777777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Z, X)</w:t>
            </w:r>
          </w:p>
          <w:p w14:paraId="08567BFE" w14:textId="77777777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78DF6A81" w14:textId="77777777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успешна. Подстановка: </w:t>
            </w:r>
          </w:p>
          <w:p w14:paraId="2E05CFA6" w14:textId="0C7F57D8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{X=</w:t>
            </w:r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2FFBE5A7" w14:textId="51AA9498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Y=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6DA6030B" w14:textId="3D68E77B" w:rsidR="00665291" w:rsidRPr="00665291" w:rsidRDefault="00665291" w:rsidP="00376B83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Z=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14CFB2D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Max=X}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D711E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ход.</w:t>
            </w:r>
          </w:p>
        </w:tc>
      </w:tr>
      <w:tr w:rsidR="00665291" w:rsidRPr="00665291" w14:paraId="690A9652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37F382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85819E" w14:textId="23DE8A76" w:rsidR="00665291" w:rsidRPr="00182C6D" w:rsidRDefault="00182C6D" w:rsidP="00182C6D">
            <w:pPr>
              <w:ind w:right="96" w:firstLine="0"/>
              <w:jc w:val="left"/>
            </w:pPr>
            <w:proofErr w:type="gramStart"/>
            <w:r>
              <w:t>7</w:t>
            </w:r>
            <w:r w:rsidR="00665291" w:rsidRPr="00665291">
              <w:t xml:space="preserve"> &gt;</w:t>
            </w:r>
            <w:proofErr w:type="gramEnd"/>
            <w:r w:rsidR="00665291" w:rsidRPr="00665291">
              <w:t xml:space="preserve">= </w:t>
            </w:r>
            <w:r>
              <w:t>11</w:t>
            </w:r>
          </w:p>
          <w:p w14:paraId="3BCA5780" w14:textId="050DAB6B" w:rsidR="00665291" w:rsidRPr="00182C6D" w:rsidRDefault="00182C6D" w:rsidP="00182C6D">
            <w:pPr>
              <w:ind w:right="96" w:firstLine="0"/>
              <w:jc w:val="left"/>
            </w:pPr>
            <w:proofErr w:type="gramStart"/>
            <w:r>
              <w:t xml:space="preserve">7 </w:t>
            </w:r>
            <w:r w:rsidR="00665291" w:rsidRPr="00665291">
              <w:t>&gt;</w:t>
            </w:r>
            <w:proofErr w:type="gramEnd"/>
            <w:r w:rsidR="00665291" w:rsidRPr="00665291">
              <w:t xml:space="preserve">= </w:t>
            </w:r>
            <w:r>
              <w:t>9</w:t>
            </w: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8B9FD1" w14:textId="712F0002" w:rsidR="00665291" w:rsidRPr="00665291" w:rsidRDefault="00182C6D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65291" w:rsidRPr="00665291">
              <w:rPr>
                <w:sz w:val="28"/>
                <w:szCs w:val="28"/>
                <w:lang w:val="en-US"/>
              </w:rPr>
              <w:t>&gt;=</w:t>
            </w:r>
            <w:r>
              <w:rPr>
                <w:sz w:val="28"/>
                <w:szCs w:val="28"/>
              </w:rPr>
              <w:t>11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– no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EF85A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Откат </w:t>
            </w:r>
          </w:p>
        </w:tc>
      </w:tr>
      <w:tr w:rsidR="00665291" w:rsidRPr="00665291" w14:paraId="415A9C31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35AAEB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EADF1F" w14:textId="60BD0D07" w:rsidR="00665291" w:rsidRPr="00665291" w:rsidRDefault="00665291" w:rsidP="00182C6D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447E9BBA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2904E3" w14:textId="76DCD443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r w:rsidR="00182C6D">
              <w:rPr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68AD5BE4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Z, Y)</w:t>
            </w:r>
          </w:p>
          <w:p w14:paraId="5DAB3B74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0D14B420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успешна. Подстановка: </w:t>
            </w:r>
          </w:p>
          <w:p w14:paraId="6E4EE113" w14:textId="3C376D6E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{X=</w:t>
            </w:r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631D919B" w14:textId="7724707B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Y=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0067E352" w14:textId="224DDB62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Z=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2C886581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Max=Y}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DFDB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ход.</w:t>
            </w:r>
          </w:p>
        </w:tc>
      </w:tr>
      <w:tr w:rsidR="00665291" w:rsidRPr="00665291" w14:paraId="49AC8AAC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26D027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0C4588" w14:textId="6184C383" w:rsidR="00665291" w:rsidRPr="00182C6D" w:rsidRDefault="00182C6D" w:rsidP="00182C6D">
            <w:pPr>
              <w:ind w:right="96" w:firstLine="0"/>
              <w:jc w:val="left"/>
            </w:pPr>
            <w:proofErr w:type="gramStart"/>
            <w:r>
              <w:t>11</w:t>
            </w:r>
            <w:r w:rsidR="00665291" w:rsidRPr="00665291">
              <w:rPr>
                <w:lang w:val="en-US"/>
              </w:rPr>
              <w:t xml:space="preserve"> </w:t>
            </w:r>
            <w:r w:rsidR="00665291" w:rsidRPr="00665291">
              <w:t>&gt;</w:t>
            </w:r>
            <w:proofErr w:type="gramEnd"/>
            <w:r w:rsidR="00665291" w:rsidRPr="00665291">
              <w:t xml:space="preserve">= </w:t>
            </w:r>
            <w:r>
              <w:t>7</w:t>
            </w:r>
          </w:p>
          <w:p w14:paraId="59D43252" w14:textId="5C65805A" w:rsidR="00665291" w:rsidRPr="00182C6D" w:rsidRDefault="00182C6D" w:rsidP="00182C6D">
            <w:pPr>
              <w:ind w:right="96" w:firstLine="0"/>
              <w:jc w:val="left"/>
            </w:pPr>
            <w:proofErr w:type="gramStart"/>
            <w:r>
              <w:t>11</w:t>
            </w:r>
            <w:r w:rsidR="00665291" w:rsidRPr="00665291">
              <w:rPr>
                <w:lang w:val="en-US"/>
              </w:rPr>
              <w:t xml:space="preserve"> </w:t>
            </w:r>
            <w:r w:rsidR="00665291" w:rsidRPr="00665291">
              <w:t>&gt;</w:t>
            </w:r>
            <w:proofErr w:type="gramEnd"/>
            <w:r w:rsidR="00665291" w:rsidRPr="00665291">
              <w:t xml:space="preserve">= </w:t>
            </w:r>
            <w:r>
              <w:t>9</w:t>
            </w: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9B4B4E" w14:textId="1BFA7DA2" w:rsidR="00665291" w:rsidRPr="00665291" w:rsidRDefault="00182C6D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11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="00665291" w:rsidRPr="00665291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7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– yes 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CF2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</w:t>
            </w:r>
          </w:p>
        </w:tc>
      </w:tr>
      <w:tr w:rsidR="00665291" w:rsidRPr="00665291" w14:paraId="423C49FF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50D175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8061B3" w14:textId="011690CB" w:rsidR="00665291" w:rsidRPr="00182C6D" w:rsidRDefault="00182C6D" w:rsidP="00182C6D">
            <w:pPr>
              <w:ind w:right="96" w:firstLine="0"/>
              <w:jc w:val="left"/>
            </w:pPr>
            <w:r>
              <w:t>11</w:t>
            </w:r>
            <w:r w:rsidR="00665291" w:rsidRPr="00665291">
              <w:rPr>
                <w:lang w:val="en-US"/>
              </w:rPr>
              <w:t>&gt;=</w:t>
            </w:r>
            <w:r>
              <w:t>9</w:t>
            </w: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30F4F4" w14:textId="29D21610" w:rsidR="00665291" w:rsidRPr="00665291" w:rsidRDefault="00182C6D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665291" w:rsidRPr="00665291">
              <w:rPr>
                <w:sz w:val="28"/>
                <w:szCs w:val="28"/>
                <w:lang w:val="en-US"/>
              </w:rPr>
              <w:t>&gt;=</w:t>
            </w:r>
            <w:proofErr w:type="gramStart"/>
            <w:r>
              <w:rPr>
                <w:sz w:val="28"/>
                <w:szCs w:val="28"/>
              </w:rPr>
              <w:t>9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 -</w:t>
            </w:r>
            <w:proofErr w:type="gramEnd"/>
            <w:r w:rsidR="00665291" w:rsidRPr="00665291"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282D" w14:textId="078D71A1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Прямой ход </w:t>
            </w:r>
          </w:p>
        </w:tc>
      </w:tr>
      <w:tr w:rsidR="00665291" w:rsidRPr="00665291" w14:paraId="066A51A5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EF9B06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1AF16D" w14:textId="77777777" w:rsidR="00665291" w:rsidRPr="00665291" w:rsidRDefault="00665291" w:rsidP="00182C6D">
            <w:pPr>
              <w:ind w:right="96" w:firstLine="0"/>
              <w:jc w:val="left"/>
            </w:pPr>
            <w:r w:rsidRPr="00665291">
              <w:t>Резольвента пуста</w:t>
            </w: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AC9793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A5F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Ответ найден</w:t>
            </w:r>
          </w:p>
          <w:p w14:paraId="3CCFAE9B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Откат</w:t>
            </w:r>
          </w:p>
        </w:tc>
      </w:tr>
      <w:tr w:rsidR="00665291" w:rsidRPr="00665291" w14:paraId="2E76E5C2" w14:textId="77777777" w:rsidTr="00182C6D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CAD88B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E22FC6" w14:textId="71834BB3" w:rsidR="00665291" w:rsidRPr="00665291" w:rsidRDefault="00665291" w:rsidP="00182C6D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2F4FB29F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8442A0" w14:textId="5D03D3AF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r w:rsidR="00182C6D">
              <w:rPr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2FFCA4D4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Z, Z)</w:t>
            </w:r>
          </w:p>
          <w:p w14:paraId="0A4C3568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28A988D6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успешна. Подстановка: </w:t>
            </w:r>
          </w:p>
          <w:p w14:paraId="0AF33A1C" w14:textId="58F0A3F5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{X=</w:t>
            </w:r>
            <w:r w:rsidR="00182C6D">
              <w:rPr>
                <w:sz w:val="28"/>
                <w:szCs w:val="28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3008F8C6" w14:textId="3F946B2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Y=</w:t>
            </w:r>
            <w:r w:rsidR="00182C6D">
              <w:rPr>
                <w:sz w:val="28"/>
                <w:szCs w:val="28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633C8B09" w14:textId="0BE47EBA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Z=</w:t>
            </w:r>
            <w:r w:rsidR="00182C6D">
              <w:rPr>
                <w:sz w:val="28"/>
                <w:szCs w:val="28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</w:t>
            </w:r>
          </w:p>
          <w:p w14:paraId="24AEC092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Max=Z}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74E2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ход.</w:t>
            </w:r>
          </w:p>
        </w:tc>
      </w:tr>
      <w:tr w:rsidR="00665291" w:rsidRPr="00665291" w14:paraId="13F5A705" w14:textId="77777777" w:rsidTr="00182C6D">
        <w:trPr>
          <w:trHeight w:val="246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590D48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5F59C6" w14:textId="36756094" w:rsidR="00665291" w:rsidRPr="00182C6D" w:rsidRDefault="00182C6D" w:rsidP="00182C6D">
            <w:pPr>
              <w:ind w:right="96" w:firstLine="0"/>
              <w:jc w:val="left"/>
            </w:pPr>
            <w:proofErr w:type="gramStart"/>
            <w:r>
              <w:t>11</w:t>
            </w:r>
            <w:r w:rsidR="00665291" w:rsidRPr="00665291">
              <w:t xml:space="preserve"> &gt;</w:t>
            </w:r>
            <w:proofErr w:type="gramEnd"/>
            <w:r w:rsidR="00665291" w:rsidRPr="00665291">
              <w:t xml:space="preserve">= </w:t>
            </w:r>
            <w:r>
              <w:t>7</w:t>
            </w:r>
          </w:p>
          <w:p w14:paraId="5E03D9DE" w14:textId="7D12DD72" w:rsidR="00665291" w:rsidRPr="00182C6D" w:rsidRDefault="00182C6D" w:rsidP="00182C6D">
            <w:pPr>
              <w:ind w:right="96" w:firstLine="0"/>
              <w:jc w:val="left"/>
            </w:pPr>
            <w:proofErr w:type="gramStart"/>
            <w:r>
              <w:t>9</w:t>
            </w:r>
            <w:r w:rsidR="00665291" w:rsidRPr="00665291">
              <w:t xml:space="preserve"> &gt;</w:t>
            </w:r>
            <w:proofErr w:type="gramEnd"/>
            <w:r w:rsidR="00665291" w:rsidRPr="00665291">
              <w:t xml:space="preserve">= </w:t>
            </w:r>
            <w:r>
              <w:t>11</w:t>
            </w: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CA0ACA" w14:textId="7FD3DD20" w:rsidR="00665291" w:rsidRPr="00665291" w:rsidRDefault="00182C6D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9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="00665291" w:rsidRPr="00665291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7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– yes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CBD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Прямой ход </w:t>
            </w:r>
          </w:p>
        </w:tc>
      </w:tr>
      <w:tr w:rsidR="00665291" w:rsidRPr="00665291" w14:paraId="142FCCBF" w14:textId="77777777" w:rsidTr="00182C6D">
        <w:trPr>
          <w:trHeight w:val="246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15141A" w14:textId="77777777" w:rsidR="00665291" w:rsidRPr="00665291" w:rsidRDefault="00665291" w:rsidP="00376B83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B10682" w14:textId="563055C6" w:rsidR="00665291" w:rsidRPr="00665291" w:rsidRDefault="00182C6D" w:rsidP="00182C6D">
            <w:pPr>
              <w:ind w:right="96" w:firstLine="0"/>
              <w:jc w:val="left"/>
            </w:pPr>
            <w:proofErr w:type="gramStart"/>
            <w:r>
              <w:t>9</w:t>
            </w:r>
            <w:r w:rsidR="00665291" w:rsidRPr="00665291">
              <w:t xml:space="preserve"> </w:t>
            </w:r>
            <w:r w:rsidR="00665291" w:rsidRPr="00665291">
              <w:rPr>
                <w:lang w:val="en-US"/>
              </w:rPr>
              <w:t>&gt;</w:t>
            </w:r>
            <w:proofErr w:type="gramEnd"/>
            <w:r w:rsidR="00665291" w:rsidRPr="00665291">
              <w:rPr>
                <w:lang w:val="en-US"/>
              </w:rPr>
              <w:t xml:space="preserve">= </w:t>
            </w:r>
            <w:r>
              <w:t>11</w:t>
            </w:r>
            <w:r w:rsidR="00665291" w:rsidRPr="00665291">
              <w:rPr>
                <w:lang w:val="en-US"/>
              </w:rPr>
              <w:t xml:space="preserve"> </w:t>
            </w: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5373A1" w14:textId="33996485" w:rsidR="00665291" w:rsidRPr="00665291" w:rsidRDefault="00182C6D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9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&gt;</w:t>
            </w:r>
            <w:proofErr w:type="gramEnd"/>
            <w:r w:rsidR="00665291" w:rsidRPr="00665291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11</w:t>
            </w:r>
            <w:r w:rsidR="00665291" w:rsidRPr="00665291">
              <w:rPr>
                <w:sz w:val="28"/>
                <w:szCs w:val="28"/>
                <w:lang w:val="en-US"/>
              </w:rPr>
              <w:t xml:space="preserve"> – no  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CF7E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Откат</w:t>
            </w:r>
          </w:p>
        </w:tc>
      </w:tr>
      <w:tr w:rsidR="00665291" w:rsidRPr="00665291" w14:paraId="48E37257" w14:textId="77777777" w:rsidTr="00182C6D">
        <w:trPr>
          <w:trHeight w:val="246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CE892A" w14:textId="5812F69C" w:rsidR="00665291" w:rsidRPr="00665291" w:rsidRDefault="00182C6D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65291" w:rsidRPr="00665291">
              <w:rPr>
                <w:sz w:val="28"/>
                <w:szCs w:val="28"/>
              </w:rPr>
              <w:t>0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70D890" w14:textId="7F371836" w:rsidR="00665291" w:rsidRPr="00665291" w:rsidRDefault="00665291" w:rsidP="00182C6D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6230F104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9B0517" w14:textId="7A41F46D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r w:rsidR="00182C6D">
              <w:rPr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 w:rsidRPr="00182C6D">
              <w:rPr>
                <w:sz w:val="28"/>
                <w:szCs w:val="28"/>
                <w:lang w:val="en-US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781F06A3" w14:textId="1B35CE8F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Z, X)</w:t>
            </w:r>
          </w:p>
          <w:p w14:paraId="594E9FC3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3853E21E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Унификация не успешна. Разные функторы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6706B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4124605C" w14:textId="77777777" w:rsidTr="00182C6D">
        <w:trPr>
          <w:trHeight w:val="246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A659A8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CA6B03" w14:textId="3E8D9D3D" w:rsidR="00665291" w:rsidRPr="00665291" w:rsidRDefault="00665291" w:rsidP="00182C6D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7077F18F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7ADFE1" w14:textId="371596C5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r w:rsidR="00182C6D">
              <w:rPr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 w:rsidRPr="00182C6D">
              <w:rPr>
                <w:sz w:val="28"/>
                <w:szCs w:val="28"/>
                <w:lang w:val="en-US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38EB9387" w14:textId="2248E136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_, Y, Z, Y)</w:t>
            </w:r>
          </w:p>
          <w:p w14:paraId="40878540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2A0FAE9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Унификация не успешна. Разные функторы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A5FA7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0FFE8F30" w14:textId="77777777" w:rsidTr="00182C6D">
        <w:trPr>
          <w:trHeight w:val="246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918955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4E488A" w14:textId="7EFE7B5E" w:rsidR="00665291" w:rsidRPr="00665291" w:rsidRDefault="00665291" w:rsidP="00182C6D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1B4194A0" w14:textId="77777777" w:rsidR="00665291" w:rsidRPr="00665291" w:rsidRDefault="00665291" w:rsidP="00376B83">
            <w:pPr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EF8455" w14:textId="5245DB88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r w:rsidR="00182C6D">
              <w:rPr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="00182C6D" w:rsidRPr="00182C6D">
              <w:rPr>
                <w:sz w:val="28"/>
                <w:szCs w:val="28"/>
                <w:lang w:val="en-US"/>
              </w:rPr>
              <w:t>7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11</w:t>
            </w:r>
            <w:r w:rsidRPr="00665291">
              <w:rPr>
                <w:sz w:val="28"/>
                <w:szCs w:val="28"/>
                <w:lang w:val="en-US"/>
              </w:rPr>
              <w:t xml:space="preserve">, </w:t>
            </w:r>
            <w:r w:rsidR="00182C6D" w:rsidRPr="00182C6D">
              <w:rPr>
                <w:sz w:val="28"/>
                <w:szCs w:val="28"/>
                <w:lang w:val="en-US"/>
              </w:rPr>
              <w:t>9</w:t>
            </w:r>
            <w:r w:rsidRPr="00665291">
              <w:rPr>
                <w:sz w:val="28"/>
                <w:szCs w:val="28"/>
                <w:lang w:val="en-US"/>
              </w:rPr>
              <w:t>, Max)</w:t>
            </w:r>
          </w:p>
          <w:p w14:paraId="28B4924A" w14:textId="20675431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_, _, Z, Z)</w:t>
            </w:r>
          </w:p>
          <w:p w14:paraId="325CD974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2F0F164D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Унификация не успешна. Разные функторы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755A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4ADEF600" w14:textId="77777777" w:rsidTr="00182C6D">
        <w:trPr>
          <w:trHeight w:val="246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C7E6E6" w14:textId="77777777" w:rsidR="00665291" w:rsidRPr="00665291" w:rsidRDefault="00665291" w:rsidP="00376B83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F1E3D1" w14:textId="7C37E65D" w:rsidR="00665291" w:rsidRPr="00665291" w:rsidRDefault="00665291" w:rsidP="00182C6D">
            <w:pPr>
              <w:ind w:right="96" w:firstLine="0"/>
              <w:jc w:val="left"/>
            </w:pPr>
            <w:proofErr w:type="gramStart"/>
            <w:r w:rsidRPr="00665291">
              <w:t>max(</w:t>
            </w:r>
            <w:proofErr w:type="gramEnd"/>
            <w:r w:rsidR="00182C6D">
              <w:t>7</w:t>
            </w:r>
            <w:r w:rsidRPr="00665291">
              <w:t xml:space="preserve">, </w:t>
            </w:r>
            <w:r w:rsidR="00182C6D">
              <w:t>11</w:t>
            </w:r>
            <w:r w:rsidRPr="00665291">
              <w:t xml:space="preserve">, </w:t>
            </w:r>
            <w:r w:rsidR="00182C6D">
              <w:t>9</w:t>
            </w:r>
            <w:r w:rsidRPr="00665291">
              <w:t>, Max)</w:t>
            </w:r>
          </w:p>
          <w:p w14:paraId="58BD8FBB" w14:textId="77777777" w:rsidR="00665291" w:rsidRPr="00665291" w:rsidRDefault="00665291" w:rsidP="00376B83">
            <w:pPr>
              <w:ind w:right="96"/>
              <w:jc w:val="left"/>
            </w:pP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FEBB8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Все предложения просмотрены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FC8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</w:t>
            </w:r>
          </w:p>
        </w:tc>
      </w:tr>
      <w:tr w:rsidR="00665291" w:rsidRPr="00665291" w14:paraId="2D01C3F3" w14:textId="77777777" w:rsidTr="00182C6D">
        <w:trPr>
          <w:trHeight w:val="246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03CDB" w14:textId="039E373C" w:rsidR="00665291" w:rsidRPr="00665291" w:rsidRDefault="00182C6D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65291" w:rsidRPr="00665291"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7B9C1D" w14:textId="77777777" w:rsidR="00665291" w:rsidRPr="00665291" w:rsidRDefault="00665291" w:rsidP="00182C6D">
            <w:pPr>
              <w:ind w:right="96" w:firstLine="0"/>
              <w:jc w:val="left"/>
            </w:pPr>
            <w:r w:rsidRPr="00665291">
              <w:t xml:space="preserve">Пусто </w:t>
            </w:r>
          </w:p>
        </w:tc>
        <w:tc>
          <w:tcPr>
            <w:tcW w:w="36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0D65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Конец работы 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C4862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Результат найден</w:t>
            </w:r>
          </w:p>
        </w:tc>
      </w:tr>
    </w:tbl>
    <w:p w14:paraId="37C70DEE" w14:textId="77777777" w:rsidR="00665291" w:rsidRPr="00665291" w:rsidRDefault="00665291" w:rsidP="00665291">
      <w:pPr>
        <w:rPr>
          <w:rFonts w:eastAsia="Noto Sans CJK SC"/>
          <w:kern w:val="2"/>
          <w:lang w:eastAsia="zh-CN" w:bidi="hi-IN"/>
        </w:rPr>
      </w:pPr>
    </w:p>
    <w:p w14:paraId="6A6E3654" w14:textId="77777777" w:rsidR="00665291" w:rsidRPr="00665291" w:rsidRDefault="00665291" w:rsidP="00665291"/>
    <w:p w14:paraId="212730AD" w14:textId="77777777" w:rsidR="00665291" w:rsidRPr="00665291" w:rsidRDefault="00665291" w:rsidP="00665291">
      <w:r w:rsidRPr="00665291">
        <w:t>в) с использованием отсечения;</w:t>
      </w:r>
    </w:p>
    <w:p w14:paraId="77830F7F" w14:textId="77777777" w:rsidR="00665291" w:rsidRPr="00665291" w:rsidRDefault="00665291" w:rsidP="00665291"/>
    <w:p w14:paraId="7EB01851" w14:textId="68E4AAEF" w:rsidR="00665291" w:rsidRPr="00665291" w:rsidRDefault="00665291" w:rsidP="00182C6D">
      <w:proofErr w:type="gramStart"/>
      <w:r w:rsidRPr="00665291">
        <w:t xml:space="preserve">Вопрос:  </w:t>
      </w:r>
      <w:proofErr w:type="spellStart"/>
      <w:r w:rsidRPr="00665291">
        <w:t>max</w:t>
      </w:r>
      <w:proofErr w:type="gramEnd"/>
      <w:r w:rsidRPr="00665291">
        <w:t>_cat</w:t>
      </w:r>
      <w:proofErr w:type="spellEnd"/>
      <w:r w:rsidRPr="00665291">
        <w:t>(1, 5, 3, Max)</w:t>
      </w:r>
    </w:p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791"/>
        <w:gridCol w:w="2436"/>
        <w:gridCol w:w="3291"/>
        <w:gridCol w:w="2703"/>
      </w:tblGrid>
      <w:tr w:rsidR="00665291" w:rsidRPr="00665291" w14:paraId="26E11D8A" w14:textId="77777777" w:rsidTr="00182C6D">
        <w:trPr>
          <w:cantSplit/>
          <w:trHeight w:val="1134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tbRl"/>
            <w:hideMark/>
          </w:tcPr>
          <w:p w14:paraId="44A1D2F0" w14:textId="77777777" w:rsidR="00665291" w:rsidRPr="00665291" w:rsidRDefault="00665291" w:rsidP="00182C6D">
            <w:pPr>
              <w:pStyle w:val="af6"/>
              <w:ind w:right="9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№</w:t>
            </w:r>
            <w:r w:rsidRPr="00665291">
              <w:rPr>
                <w:rFonts w:eastAsia="Liberation Serif"/>
                <w:sz w:val="28"/>
                <w:szCs w:val="28"/>
              </w:rPr>
              <w:t xml:space="preserve"> </w:t>
            </w:r>
            <w:r w:rsidRPr="00665291">
              <w:rPr>
                <w:sz w:val="28"/>
                <w:szCs w:val="28"/>
              </w:rPr>
              <w:t>шага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6103D" w14:textId="77777777" w:rsidR="00665291" w:rsidRPr="00665291" w:rsidRDefault="00665291" w:rsidP="00182C6D">
            <w:pPr>
              <w:pStyle w:val="af6"/>
              <w:ind w:right="9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Состояние резольвенты, и вывод: дальнейшие действия (почему?)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49BFD7" w14:textId="77777777" w:rsidR="00665291" w:rsidRPr="00665291" w:rsidRDefault="00665291" w:rsidP="00182C6D">
            <w:pPr>
              <w:pStyle w:val="af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Для каких термов запускается алгоритм унификации: Т1=Т2 и каков </w:t>
            </w:r>
            <w:r w:rsidRPr="00665291">
              <w:rPr>
                <w:b/>
                <w:sz w:val="28"/>
                <w:szCs w:val="28"/>
              </w:rPr>
              <w:t xml:space="preserve">результат </w:t>
            </w:r>
            <w:r w:rsidRPr="00665291">
              <w:rPr>
                <w:sz w:val="28"/>
                <w:szCs w:val="28"/>
              </w:rPr>
              <w:t>(и подстановка)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1601E" w14:textId="77777777" w:rsidR="00665291" w:rsidRPr="00665291" w:rsidRDefault="00665291" w:rsidP="00182C6D">
            <w:pPr>
              <w:pStyle w:val="af6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Дальнейшие действия: прямой ход или откат (почему и к чему приводит?)</w:t>
            </w:r>
          </w:p>
        </w:tc>
      </w:tr>
      <w:tr w:rsidR="00665291" w:rsidRPr="00665291" w14:paraId="4D47C233" w14:textId="77777777" w:rsidTr="00182C6D">
        <w:trPr>
          <w:cantSplit/>
          <w:trHeight w:val="1134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370B47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B87BF5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7F7845AF" w14:textId="77777777" w:rsidR="00665291" w:rsidRPr="00665291" w:rsidRDefault="00665291" w:rsidP="00182C6D">
            <w:pPr>
              <w:ind w:firstLine="0"/>
              <w:jc w:val="left"/>
            </w:pPr>
            <w:r w:rsidRPr="00665291">
              <w:t xml:space="preserve">В качестве первого состояния в резольвенту помещается вопрос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16490E" w14:textId="6A8BAD90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25FD68F1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X)</w:t>
            </w:r>
          </w:p>
          <w:p w14:paraId="05AFAAA3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3F31F4D3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</w:t>
            </w:r>
          </w:p>
          <w:p w14:paraId="7A8A12AC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Функторы не совпадают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B5064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34DCA087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F20F5E" w14:textId="77777777" w:rsidR="00665291" w:rsidRPr="00665291" w:rsidRDefault="00665291" w:rsidP="00182C6D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44781E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0EC0F11E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EEB3B0" w14:textId="0B8E66ED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52702BB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Y)</w:t>
            </w:r>
          </w:p>
          <w:p w14:paraId="344A284E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1BF918D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</w:t>
            </w:r>
          </w:p>
          <w:p w14:paraId="3E3AEE83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Функторы не совпадают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CDB79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2BFE7CC4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07205B" w14:textId="77777777" w:rsidR="00665291" w:rsidRPr="00665291" w:rsidRDefault="00665291" w:rsidP="00182C6D">
            <w:pPr>
              <w:pStyle w:val="af6"/>
              <w:snapToGrid w:val="0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70F736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4BC89647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39FC74" w14:textId="2714ED69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7096E61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T2 =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X)</w:t>
            </w:r>
          </w:p>
          <w:p w14:paraId="680645DD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53B327FE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</w:t>
            </w:r>
          </w:p>
          <w:p w14:paraId="1B122D04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Арности не совпадают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C1F4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5E29908E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053DD9" w14:textId="77777777" w:rsidR="00665291" w:rsidRPr="00665291" w:rsidRDefault="00665291" w:rsidP="00182C6D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229516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22BE2C02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AB1959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rFonts w:eastAsia="Liberation Serif"/>
                <w:sz w:val="28"/>
                <w:szCs w:val="28"/>
                <w:lang w:val="en-US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62F85641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max_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_, Y, Y)</w:t>
            </w:r>
          </w:p>
          <w:p w14:paraId="6C11DD3E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0461875E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</w:t>
            </w:r>
          </w:p>
          <w:p w14:paraId="2C92CDBB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Арности не совпадают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B5BB3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200B8A02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9B9011" w14:textId="77777777" w:rsidR="00665291" w:rsidRPr="00665291" w:rsidRDefault="00665291" w:rsidP="00182C6D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F2DF61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157041D1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99D89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rFonts w:eastAsia="Liberation Serif"/>
                <w:sz w:val="28"/>
                <w:szCs w:val="28"/>
                <w:lang w:val="en-US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363D437F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Z, X)</w:t>
            </w:r>
          </w:p>
          <w:p w14:paraId="675337DA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7E92826E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</w:t>
            </w:r>
          </w:p>
          <w:p w14:paraId="55A2A6CD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Арности не совпадают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5F597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56C26505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BA34A2" w14:textId="77777777" w:rsidR="00665291" w:rsidRPr="00665291" w:rsidRDefault="00665291" w:rsidP="00182C6D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8216C1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30AF8CCE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B9987F" w14:textId="710F3E01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401C1BED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 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Z, Y)</w:t>
            </w:r>
          </w:p>
          <w:p w14:paraId="11681A22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61BF4552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</w:t>
            </w:r>
          </w:p>
          <w:p w14:paraId="01D332C2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Арности не совпадают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F965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0FD03392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AA4CAD" w14:textId="77777777" w:rsidR="00665291" w:rsidRPr="00665291" w:rsidRDefault="00665291" w:rsidP="00182C6D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4C7D35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7B6C5DE6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5B464E" w14:textId="70CA9722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53A4DAA7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=  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>max(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X, Y, Z, Z)</w:t>
            </w:r>
          </w:p>
          <w:p w14:paraId="76651AF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1FC8A84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не успешна. </w:t>
            </w:r>
          </w:p>
          <w:p w14:paraId="6FECCCA9" w14:textId="77777777" w:rsidR="00665291" w:rsidRPr="00665291" w:rsidRDefault="00665291" w:rsidP="00182C6D">
            <w:pPr>
              <w:pStyle w:val="af6"/>
              <w:ind w:left="0"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Арности не совпадают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46EEC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Переход к следующему предложению</w:t>
            </w:r>
          </w:p>
        </w:tc>
      </w:tr>
      <w:tr w:rsidR="00665291" w:rsidRPr="00665291" w14:paraId="3DD868FA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5727BA" w14:textId="77777777" w:rsidR="00665291" w:rsidRPr="00665291" w:rsidRDefault="00665291" w:rsidP="00182C6D">
            <w:pPr>
              <w:pStyle w:val="af6"/>
              <w:snapToGrid w:val="0"/>
              <w:ind w:right="99"/>
              <w:rPr>
                <w:sz w:val="28"/>
                <w:szCs w:val="2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9BF38B" w14:textId="77777777" w:rsidR="00665291" w:rsidRPr="00665291" w:rsidRDefault="00665291" w:rsidP="00182C6D">
            <w:pPr>
              <w:ind w:right="96" w:firstLine="0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44DB07B1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C2F63B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rFonts w:eastAsia="Liberation Serif"/>
                <w:sz w:val="28"/>
                <w:szCs w:val="28"/>
                <w:lang w:val="en-US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4F6D029C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(X, Y, Z, X)</w:t>
            </w:r>
          </w:p>
          <w:p w14:paraId="2409F7F6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2D7A5150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успешна. </w:t>
            </w:r>
          </w:p>
          <w:p w14:paraId="488E45B3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proofErr w:type="gramStart"/>
            <w:r w:rsidRPr="00665291">
              <w:rPr>
                <w:sz w:val="28"/>
                <w:szCs w:val="28"/>
              </w:rPr>
              <w:t>Подстановка :</w:t>
            </w:r>
            <w:proofErr w:type="gramEnd"/>
            <w:r w:rsidRPr="00665291">
              <w:rPr>
                <w:sz w:val="28"/>
                <w:szCs w:val="28"/>
              </w:rPr>
              <w:t xml:space="preserve"> </w:t>
            </w:r>
          </w:p>
          <w:p w14:paraId="1514C37D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proofErr w:type="gramStart"/>
            <w:r w:rsidRPr="00665291">
              <w:rPr>
                <w:sz w:val="28"/>
                <w:szCs w:val="28"/>
                <w:lang w:val="en-US"/>
              </w:rPr>
              <w:t>{ 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=1,</w:t>
            </w:r>
          </w:p>
          <w:p w14:paraId="589C559F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Y=5,</w:t>
            </w:r>
          </w:p>
          <w:p w14:paraId="008D8BFC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Z=3, </w:t>
            </w:r>
          </w:p>
          <w:p w14:paraId="513FE025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Max=X}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6BB9E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</w:t>
            </w:r>
          </w:p>
        </w:tc>
      </w:tr>
      <w:tr w:rsidR="00665291" w:rsidRPr="00665291" w14:paraId="36D82405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400AB9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2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E8351F" w14:textId="77777777" w:rsidR="00665291" w:rsidRPr="00665291" w:rsidRDefault="00665291" w:rsidP="00182C6D">
            <w:pPr>
              <w:ind w:right="96"/>
              <w:jc w:val="left"/>
            </w:pPr>
            <w:proofErr w:type="gramStart"/>
            <w:r w:rsidRPr="00665291">
              <w:t>1 &gt;</w:t>
            </w:r>
            <w:proofErr w:type="gramEnd"/>
            <w:r w:rsidRPr="00665291">
              <w:t>= 5</w:t>
            </w:r>
          </w:p>
          <w:p w14:paraId="304ABEE7" w14:textId="77777777" w:rsidR="00665291" w:rsidRPr="00665291" w:rsidRDefault="00665291" w:rsidP="00182C6D">
            <w:pPr>
              <w:ind w:right="96"/>
              <w:jc w:val="left"/>
            </w:pPr>
            <w:proofErr w:type="gramStart"/>
            <w:r w:rsidRPr="00665291">
              <w:t>1 &gt;</w:t>
            </w:r>
            <w:proofErr w:type="gramEnd"/>
            <w:r w:rsidRPr="00665291">
              <w:t>= 3</w:t>
            </w:r>
          </w:p>
          <w:p w14:paraId="3E8A7930" w14:textId="77777777" w:rsidR="00665291" w:rsidRPr="00665291" w:rsidRDefault="00665291" w:rsidP="00182C6D">
            <w:pPr>
              <w:ind w:right="96"/>
              <w:jc w:val="left"/>
            </w:pPr>
            <w:r w:rsidRPr="00665291">
              <w:t>!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57F509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1</w:t>
            </w:r>
            <w:r w:rsidRPr="00665291">
              <w:rPr>
                <w:sz w:val="28"/>
                <w:szCs w:val="28"/>
                <w:lang w:val="en-US"/>
              </w:rPr>
              <w:t xml:space="preserve">&gt;=5 -no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048DE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Откат</w:t>
            </w:r>
          </w:p>
        </w:tc>
      </w:tr>
      <w:tr w:rsidR="00665291" w:rsidRPr="00665291" w14:paraId="61C246D9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EAB693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6AE84F" w14:textId="77777777" w:rsidR="00665291" w:rsidRPr="00665291" w:rsidRDefault="00665291" w:rsidP="00182C6D">
            <w:pPr>
              <w:ind w:right="96"/>
              <w:jc w:val="left"/>
            </w:pPr>
            <w:proofErr w:type="spellStart"/>
            <w:r w:rsidRPr="00665291">
              <w:t>max_</w:t>
            </w:r>
            <w:proofErr w:type="gramStart"/>
            <w:r w:rsidRPr="00665291">
              <w:t>cat</w:t>
            </w:r>
            <w:proofErr w:type="spellEnd"/>
            <w:r w:rsidRPr="00665291">
              <w:t>(</w:t>
            </w:r>
            <w:proofErr w:type="gramEnd"/>
            <w:r w:rsidRPr="00665291">
              <w:t>1, 5, 3,Max)</w:t>
            </w:r>
          </w:p>
          <w:p w14:paraId="675F26C4" w14:textId="77777777" w:rsidR="00665291" w:rsidRPr="00665291" w:rsidRDefault="00665291" w:rsidP="00182C6D">
            <w:pPr>
              <w:jc w:val="left"/>
            </w:pP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5F2803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rFonts w:eastAsia="Liberation Serif"/>
                <w:sz w:val="28"/>
                <w:szCs w:val="28"/>
                <w:lang w:val="en-US"/>
              </w:rPr>
              <w:t xml:space="preserve"> </w:t>
            </w:r>
            <w:r w:rsidRPr="00665291">
              <w:rPr>
                <w:sz w:val="28"/>
                <w:szCs w:val="28"/>
                <w:lang w:val="en-US"/>
              </w:rPr>
              <w:t>T1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(1, 5, 3, Max)</w:t>
            </w:r>
          </w:p>
          <w:p w14:paraId="058EC9C5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T2 </w:t>
            </w:r>
            <w:proofErr w:type="gramStart"/>
            <w:r w:rsidRPr="00665291">
              <w:rPr>
                <w:sz w:val="28"/>
                <w:szCs w:val="28"/>
                <w:lang w:val="en-US"/>
              </w:rPr>
              <w:t xml:space="preserve">=  </w:t>
            </w:r>
            <w:proofErr w:type="spellStart"/>
            <w:r w:rsidRPr="00665291">
              <w:rPr>
                <w:sz w:val="28"/>
                <w:szCs w:val="28"/>
                <w:lang w:val="en-US"/>
              </w:rPr>
              <w:t>max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_cat</w:t>
            </w:r>
            <w:proofErr w:type="spellEnd"/>
            <w:r w:rsidRPr="00665291">
              <w:rPr>
                <w:sz w:val="28"/>
                <w:szCs w:val="28"/>
                <w:lang w:val="en-US"/>
              </w:rPr>
              <w:t>(_, Y, Z, Y)</w:t>
            </w:r>
          </w:p>
          <w:p w14:paraId="51DF3367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Попытка унификации</w:t>
            </w:r>
          </w:p>
          <w:p w14:paraId="7AC3D007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Унификация успешна. </w:t>
            </w:r>
          </w:p>
          <w:p w14:paraId="4510A609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proofErr w:type="gramStart"/>
            <w:r w:rsidRPr="00665291">
              <w:rPr>
                <w:sz w:val="28"/>
                <w:szCs w:val="28"/>
              </w:rPr>
              <w:t>Подстановка :</w:t>
            </w:r>
            <w:proofErr w:type="gramEnd"/>
            <w:r w:rsidRPr="00665291">
              <w:rPr>
                <w:sz w:val="28"/>
                <w:szCs w:val="28"/>
              </w:rPr>
              <w:t xml:space="preserve"> </w:t>
            </w:r>
          </w:p>
          <w:p w14:paraId="2ABE8D19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proofErr w:type="gramStart"/>
            <w:r w:rsidRPr="00665291">
              <w:rPr>
                <w:sz w:val="28"/>
                <w:szCs w:val="28"/>
                <w:lang w:val="en-US"/>
              </w:rPr>
              <w:t>{ _</w:t>
            </w:r>
            <w:proofErr w:type="gramEnd"/>
            <w:r w:rsidRPr="00665291">
              <w:rPr>
                <w:sz w:val="28"/>
                <w:szCs w:val="28"/>
                <w:lang w:val="en-US"/>
              </w:rPr>
              <w:t>=1,</w:t>
            </w:r>
          </w:p>
          <w:p w14:paraId="6B37CC26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Y=5,</w:t>
            </w:r>
          </w:p>
          <w:p w14:paraId="569FC65D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Z=3, </w:t>
            </w:r>
          </w:p>
          <w:p w14:paraId="4A89C1AA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>Max=Y}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7578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</w:t>
            </w:r>
          </w:p>
        </w:tc>
      </w:tr>
      <w:tr w:rsidR="00665291" w:rsidRPr="00665291" w14:paraId="7C22D928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24CCE5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4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D553C5" w14:textId="77777777" w:rsidR="00665291" w:rsidRPr="00665291" w:rsidRDefault="00665291" w:rsidP="00182C6D">
            <w:pPr>
              <w:ind w:right="96"/>
              <w:jc w:val="left"/>
            </w:pPr>
            <w:r w:rsidRPr="00665291">
              <w:rPr>
                <w:lang w:val="en-US"/>
              </w:rPr>
              <w:t>5</w:t>
            </w:r>
            <w:r w:rsidRPr="00665291">
              <w:t xml:space="preserve"> &gt;= </w:t>
            </w:r>
            <w:r w:rsidRPr="00665291">
              <w:rPr>
                <w:lang w:val="en-US"/>
              </w:rPr>
              <w:t>3</w:t>
            </w:r>
          </w:p>
          <w:p w14:paraId="55FB79AB" w14:textId="77777777" w:rsidR="00665291" w:rsidRPr="00665291" w:rsidRDefault="00665291" w:rsidP="00182C6D">
            <w:pPr>
              <w:ind w:right="96"/>
              <w:jc w:val="left"/>
            </w:pPr>
            <w:r w:rsidRPr="00665291">
              <w:t>!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776B71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  <w:lang w:val="en-US"/>
              </w:rPr>
              <w:t xml:space="preserve">5&gt;=3 -yes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18B1F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Прямой ход</w:t>
            </w:r>
          </w:p>
        </w:tc>
      </w:tr>
      <w:tr w:rsidR="00665291" w:rsidRPr="00665291" w14:paraId="6265C267" w14:textId="77777777" w:rsidTr="00182C6D">
        <w:trPr>
          <w:cantSplit/>
          <w:trHeight w:val="1134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F1DCE0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5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B35544" w14:textId="77777777" w:rsidR="00665291" w:rsidRPr="00665291" w:rsidRDefault="00665291" w:rsidP="00182C6D">
            <w:pPr>
              <w:ind w:right="96"/>
              <w:jc w:val="left"/>
            </w:pPr>
            <w:r w:rsidRPr="00665291">
              <w:t xml:space="preserve">! 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DAEE03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! - указывает прологу отменить поиск альтернатив для целей до него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9E0E6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Прямой ход </w:t>
            </w:r>
          </w:p>
        </w:tc>
      </w:tr>
      <w:tr w:rsidR="00665291" w:rsidRPr="00665291" w14:paraId="77E931F0" w14:textId="77777777" w:rsidTr="00182C6D">
        <w:trPr>
          <w:cantSplit/>
          <w:trHeight w:val="601"/>
        </w:trPr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DFC427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6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750B19" w14:textId="77777777" w:rsidR="00665291" w:rsidRPr="00665291" w:rsidRDefault="00665291" w:rsidP="00182C6D">
            <w:pPr>
              <w:ind w:right="96"/>
              <w:jc w:val="left"/>
            </w:pPr>
            <w:r w:rsidRPr="00665291">
              <w:t xml:space="preserve">Пусто 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378C88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 xml:space="preserve">Конец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71E11" w14:textId="77777777" w:rsidR="00665291" w:rsidRPr="00665291" w:rsidRDefault="00665291" w:rsidP="00182C6D">
            <w:pPr>
              <w:pStyle w:val="af6"/>
              <w:ind w:right="99"/>
              <w:rPr>
                <w:sz w:val="28"/>
                <w:szCs w:val="28"/>
              </w:rPr>
            </w:pPr>
            <w:r w:rsidRPr="00665291">
              <w:rPr>
                <w:sz w:val="28"/>
                <w:szCs w:val="28"/>
              </w:rPr>
              <w:t>Результат найден</w:t>
            </w:r>
          </w:p>
        </w:tc>
      </w:tr>
    </w:tbl>
    <w:p w14:paraId="482DB421" w14:textId="77777777" w:rsidR="00665291" w:rsidRPr="00665291" w:rsidRDefault="00665291" w:rsidP="00665291">
      <w:pPr>
        <w:rPr>
          <w:rFonts w:eastAsia="Noto Sans CJK SC"/>
          <w:kern w:val="2"/>
          <w:lang w:eastAsia="zh-CN" w:bidi="hi-IN"/>
        </w:rPr>
      </w:pPr>
    </w:p>
    <w:p w14:paraId="1C643E37" w14:textId="77777777" w:rsidR="00665291" w:rsidRPr="00665291" w:rsidRDefault="00665291" w:rsidP="00182C6D">
      <w:pPr>
        <w:ind w:firstLine="0"/>
      </w:pPr>
    </w:p>
    <w:p w14:paraId="4CB390DB" w14:textId="77777777" w:rsidR="00665291" w:rsidRPr="00665291" w:rsidRDefault="00665291" w:rsidP="00665291">
      <w:pPr>
        <w:pStyle w:val="31"/>
        <w:spacing w:before="120"/>
        <w:ind w:right="0" w:firstLine="0"/>
        <w:rPr>
          <w:rFonts w:ascii="Times New Roman" w:hAnsi="Times New Roman" w:cs="Times New Roman"/>
          <w:sz w:val="28"/>
          <w:szCs w:val="28"/>
        </w:rPr>
      </w:pPr>
      <w:r w:rsidRPr="00665291">
        <w:rPr>
          <w:rFonts w:ascii="Times New Roman" w:hAnsi="Times New Roman" w:cs="Times New Roman"/>
          <w:b/>
          <w:sz w:val="28"/>
          <w:szCs w:val="28"/>
        </w:rPr>
        <w:t>За счет чего может быть достигнута эффективность работы системы?</w:t>
      </w:r>
    </w:p>
    <w:p w14:paraId="1FC90956" w14:textId="34FD6291" w:rsidR="00665291" w:rsidRPr="00665291" w:rsidRDefault="00665291" w:rsidP="00182C6D">
      <w:pPr>
        <w:pStyle w:val="31"/>
        <w:spacing w:before="120"/>
        <w:ind w:right="0" w:firstLine="708"/>
        <w:rPr>
          <w:rFonts w:ascii="Times New Roman" w:hAnsi="Times New Roman" w:cs="Times New Roman"/>
          <w:sz w:val="28"/>
          <w:szCs w:val="28"/>
        </w:rPr>
      </w:pPr>
      <w:r w:rsidRPr="00665291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665291">
        <w:rPr>
          <w:rFonts w:ascii="Times New Roman" w:hAnsi="Times New Roman" w:cs="Times New Roman"/>
          <w:bCs w:val="0"/>
          <w:sz w:val="28"/>
          <w:szCs w:val="28"/>
        </w:rPr>
        <w:t>Эффективность работы может быть достигнута за счет</w:t>
      </w:r>
      <w:r w:rsidR="00182C6D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665291">
        <w:rPr>
          <w:rFonts w:ascii="Times New Roman" w:hAnsi="Times New Roman" w:cs="Times New Roman"/>
          <w:bCs w:val="0"/>
          <w:sz w:val="28"/>
          <w:szCs w:val="28"/>
        </w:rPr>
        <w:t xml:space="preserve">использования отсечений. Таким образом можно сократить количество проверок, выполняемых программой и </w:t>
      </w:r>
      <w:r w:rsidR="00182C6D" w:rsidRPr="00665291">
        <w:rPr>
          <w:rFonts w:ascii="Times New Roman" w:hAnsi="Times New Roman" w:cs="Times New Roman"/>
          <w:bCs w:val="0"/>
          <w:sz w:val="28"/>
          <w:szCs w:val="28"/>
        </w:rPr>
        <w:t>соответственно</w:t>
      </w:r>
      <w:r w:rsidRPr="00665291">
        <w:rPr>
          <w:rFonts w:ascii="Times New Roman" w:hAnsi="Times New Roman" w:cs="Times New Roman"/>
          <w:bCs w:val="0"/>
          <w:sz w:val="28"/>
          <w:szCs w:val="28"/>
        </w:rPr>
        <w:t xml:space="preserve"> сократить количество шагов, необходимых для достижения результата. Это можно наблюдать на примере таблиц. Если в первом случае выполнялись все проверки и результат был найден за 11 шагов, то во втором случае поиск результата был закончен при достижении   отсечения и количество шагов составило 6.</w:t>
      </w:r>
    </w:p>
    <w:p w14:paraId="60F0681E" w14:textId="77777777" w:rsidR="005F3617" w:rsidRPr="005F3617" w:rsidRDefault="005F3617" w:rsidP="00530AF4">
      <w:pPr>
        <w:tabs>
          <w:tab w:val="num" w:pos="0"/>
        </w:tabs>
        <w:ind w:firstLine="0"/>
        <w:rPr>
          <w:b/>
          <w:bCs/>
        </w:rPr>
      </w:pPr>
    </w:p>
    <w:sectPr w:rsidR="005F3617" w:rsidRPr="005F3617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8577" w14:textId="77777777" w:rsidR="0026609B" w:rsidRDefault="0026609B" w:rsidP="00677526">
      <w:pPr>
        <w:spacing w:line="240" w:lineRule="auto"/>
      </w:pPr>
      <w:r>
        <w:separator/>
      </w:r>
    </w:p>
  </w:endnote>
  <w:endnote w:type="continuationSeparator" w:id="0">
    <w:p w14:paraId="3087D821" w14:textId="77777777" w:rsidR="0026609B" w:rsidRDefault="0026609B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F84A08" w:rsidRDefault="00F84A0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F84A08" w:rsidRDefault="00F84A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32EE" w14:textId="77777777" w:rsidR="0026609B" w:rsidRDefault="0026609B" w:rsidP="00677526">
      <w:pPr>
        <w:spacing w:line="240" w:lineRule="auto"/>
      </w:pPr>
      <w:r>
        <w:separator/>
      </w:r>
    </w:p>
  </w:footnote>
  <w:footnote w:type="continuationSeparator" w:id="0">
    <w:p w14:paraId="230740D6" w14:textId="77777777" w:rsidR="0026609B" w:rsidRDefault="0026609B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5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3C0946"/>
    <w:multiLevelType w:val="multilevel"/>
    <w:tmpl w:val="FB9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8"/>
  </w:num>
  <w:num w:numId="5">
    <w:abstractNumId w:val="22"/>
  </w:num>
  <w:num w:numId="6">
    <w:abstractNumId w:val="25"/>
  </w:num>
  <w:num w:numId="7">
    <w:abstractNumId w:val="5"/>
  </w:num>
  <w:num w:numId="8">
    <w:abstractNumId w:val="11"/>
  </w:num>
  <w:num w:numId="9">
    <w:abstractNumId w:val="15"/>
  </w:num>
  <w:num w:numId="10">
    <w:abstractNumId w:val="12"/>
  </w:num>
  <w:num w:numId="11">
    <w:abstractNumId w:val="27"/>
  </w:num>
  <w:num w:numId="12">
    <w:abstractNumId w:val="7"/>
  </w:num>
  <w:num w:numId="13">
    <w:abstractNumId w:val="24"/>
  </w:num>
  <w:num w:numId="14">
    <w:abstractNumId w:val="20"/>
  </w:num>
  <w:num w:numId="15">
    <w:abstractNumId w:val="26"/>
  </w:num>
  <w:num w:numId="16">
    <w:abstractNumId w:val="17"/>
  </w:num>
  <w:num w:numId="17">
    <w:abstractNumId w:val="18"/>
  </w:num>
  <w:num w:numId="18">
    <w:abstractNumId w:val="21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33AD5"/>
    <w:rsid w:val="00145CAC"/>
    <w:rsid w:val="00163A71"/>
    <w:rsid w:val="00166A29"/>
    <w:rsid w:val="00182C6D"/>
    <w:rsid w:val="00190DD4"/>
    <w:rsid w:val="001C40AA"/>
    <w:rsid w:val="00203141"/>
    <w:rsid w:val="002077B6"/>
    <w:rsid w:val="002603D4"/>
    <w:rsid w:val="0026609B"/>
    <w:rsid w:val="0028046B"/>
    <w:rsid w:val="002943FB"/>
    <w:rsid w:val="002A1777"/>
    <w:rsid w:val="0031324B"/>
    <w:rsid w:val="00326ECB"/>
    <w:rsid w:val="003526F9"/>
    <w:rsid w:val="00376B83"/>
    <w:rsid w:val="003923B9"/>
    <w:rsid w:val="003B0816"/>
    <w:rsid w:val="003D3727"/>
    <w:rsid w:val="003E13E3"/>
    <w:rsid w:val="00415CED"/>
    <w:rsid w:val="004408F1"/>
    <w:rsid w:val="00443432"/>
    <w:rsid w:val="00474555"/>
    <w:rsid w:val="00474A3B"/>
    <w:rsid w:val="004806E0"/>
    <w:rsid w:val="004A0D58"/>
    <w:rsid w:val="004A1E97"/>
    <w:rsid w:val="004B6D40"/>
    <w:rsid w:val="004C47DE"/>
    <w:rsid w:val="004D1AC3"/>
    <w:rsid w:val="004E07FE"/>
    <w:rsid w:val="004F13F9"/>
    <w:rsid w:val="00503CCA"/>
    <w:rsid w:val="00530AF4"/>
    <w:rsid w:val="00542FB1"/>
    <w:rsid w:val="0055191D"/>
    <w:rsid w:val="005C1EC0"/>
    <w:rsid w:val="005D0AD2"/>
    <w:rsid w:val="005D4005"/>
    <w:rsid w:val="005E09F7"/>
    <w:rsid w:val="005E28E9"/>
    <w:rsid w:val="005F0E10"/>
    <w:rsid w:val="005F3617"/>
    <w:rsid w:val="0062478B"/>
    <w:rsid w:val="00630EA0"/>
    <w:rsid w:val="00665291"/>
    <w:rsid w:val="00677526"/>
    <w:rsid w:val="00684173"/>
    <w:rsid w:val="006A75FC"/>
    <w:rsid w:val="006B3A0B"/>
    <w:rsid w:val="006D42F7"/>
    <w:rsid w:val="006E4FBA"/>
    <w:rsid w:val="006F4DC4"/>
    <w:rsid w:val="006F5B1B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9D54C8"/>
    <w:rsid w:val="00A20D15"/>
    <w:rsid w:val="00A43C48"/>
    <w:rsid w:val="00A470B6"/>
    <w:rsid w:val="00AA0557"/>
    <w:rsid w:val="00AA1586"/>
    <w:rsid w:val="00AA2D2C"/>
    <w:rsid w:val="00AC006C"/>
    <w:rsid w:val="00AC440A"/>
    <w:rsid w:val="00B3258C"/>
    <w:rsid w:val="00B32BD2"/>
    <w:rsid w:val="00B37B78"/>
    <w:rsid w:val="00BA0893"/>
    <w:rsid w:val="00BB4AA4"/>
    <w:rsid w:val="00C007E0"/>
    <w:rsid w:val="00C0261E"/>
    <w:rsid w:val="00C340E2"/>
    <w:rsid w:val="00C43A92"/>
    <w:rsid w:val="00C7698B"/>
    <w:rsid w:val="00C818DA"/>
    <w:rsid w:val="00CD508D"/>
    <w:rsid w:val="00D04956"/>
    <w:rsid w:val="00D21D65"/>
    <w:rsid w:val="00D360E0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84A08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rsid w:val="00A43C48"/>
    <w:pPr>
      <w:keepNext/>
      <w:keepLines/>
      <w:spacing w:before="320" w:after="80" w:line="276" w:lineRule="auto"/>
      <w:ind w:firstLine="0"/>
      <w:jc w:val="left"/>
      <w:outlineLvl w:val="2"/>
    </w:pPr>
    <w:rPr>
      <w:rFonts w:ascii="Arial" w:eastAsia="Arial" w:hAnsi="Arial" w:cs="Arial"/>
      <w:color w:val="434343"/>
      <w:lang w:val="ru" w:eastAsia="ru-RU"/>
    </w:rPr>
  </w:style>
  <w:style w:type="paragraph" w:styleId="4">
    <w:name w:val="heading 4"/>
    <w:basedOn w:val="a"/>
    <w:next w:val="a"/>
    <w:link w:val="40"/>
    <w:rsid w:val="00A43C48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43C48"/>
    <w:pPr>
      <w:keepNext/>
      <w:keepLines/>
      <w:spacing w:before="240" w:after="80" w:line="276" w:lineRule="auto"/>
      <w:ind w:firstLine="0"/>
      <w:jc w:val="left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rsid w:val="00A43C48"/>
    <w:pPr>
      <w:keepNext/>
      <w:keepLines/>
      <w:spacing w:before="240" w:after="80" w:line="276" w:lineRule="auto"/>
      <w:ind w:firstLine="0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FBA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AA0557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rsid w:val="00A43C48"/>
    <w:rPr>
      <w:rFonts w:ascii="Arial" w:eastAsia="Arial" w:hAnsi="Arial" w:cs="Arial"/>
      <w:color w:val="434343"/>
      <w:lang w:val="ru" w:eastAsia="ru-RU"/>
    </w:rPr>
  </w:style>
  <w:style w:type="character" w:customStyle="1" w:styleId="40">
    <w:name w:val="Заголовок 4 Знак"/>
    <w:basedOn w:val="a0"/>
    <w:link w:val="4"/>
    <w:rsid w:val="00A43C4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43C48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customStyle="1" w:styleId="60">
    <w:name w:val="Заголовок 6 Знак"/>
    <w:basedOn w:val="a0"/>
    <w:link w:val="6"/>
    <w:rsid w:val="00A43C48"/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paragraph" w:styleId="a3">
    <w:name w:val="Subtitle"/>
    <w:aliases w:val="Рисунок - таблицы"/>
    <w:basedOn w:val="a"/>
    <w:next w:val="a"/>
    <w:link w:val="a4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  <w:style w:type="paragraph" w:customStyle="1" w:styleId="LO-normal">
    <w:name w:val="LO-normal"/>
    <w:qFormat/>
    <w:rsid w:val="00A43C48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af4">
    <w:name w:val="Текст выноски Знак"/>
    <w:basedOn w:val="a0"/>
    <w:link w:val="af5"/>
    <w:uiPriority w:val="99"/>
    <w:semiHidden/>
    <w:rsid w:val="00A43C48"/>
    <w:rPr>
      <w:rFonts w:ascii="Tahoma" w:eastAsia="Arial" w:hAnsi="Tahoma" w:cs="Tahoma"/>
      <w:sz w:val="16"/>
      <w:szCs w:val="16"/>
      <w:lang w:val="ru" w:eastAsia="ru-RU"/>
    </w:rPr>
  </w:style>
  <w:style w:type="paragraph" w:styleId="af5">
    <w:name w:val="Balloon Text"/>
    <w:basedOn w:val="a"/>
    <w:link w:val="af4"/>
    <w:uiPriority w:val="99"/>
    <w:semiHidden/>
    <w:unhideWhenUsed/>
    <w:rsid w:val="00A43C48"/>
    <w:pPr>
      <w:spacing w:line="240" w:lineRule="auto"/>
      <w:ind w:firstLine="0"/>
      <w:jc w:val="left"/>
    </w:pPr>
    <w:rPr>
      <w:rFonts w:ascii="Tahoma" w:eastAsia="Arial" w:hAnsi="Tahoma" w:cs="Tahoma"/>
      <w:sz w:val="16"/>
      <w:szCs w:val="16"/>
      <w:lang w:val="ru" w:eastAsia="ru-RU"/>
    </w:rPr>
  </w:style>
  <w:style w:type="table" w:customStyle="1" w:styleId="TableNormal">
    <w:name w:val="Table Normal"/>
    <w:rsid w:val="00D360E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 Indent"/>
    <w:basedOn w:val="a"/>
    <w:link w:val="af7"/>
    <w:unhideWhenUsed/>
    <w:rsid w:val="00630EA0"/>
    <w:pPr>
      <w:suppressAutoHyphens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zh-CN"/>
    </w:rPr>
  </w:style>
  <w:style w:type="character" w:customStyle="1" w:styleId="af7">
    <w:name w:val="Основной текст с отступом Знак"/>
    <w:basedOn w:val="a0"/>
    <w:link w:val="af6"/>
    <w:rsid w:val="00630EA0"/>
    <w:rPr>
      <w:rFonts w:eastAsia="Times New Roman"/>
      <w:sz w:val="20"/>
      <w:szCs w:val="20"/>
      <w:lang w:eastAsia="zh-CN"/>
    </w:rPr>
  </w:style>
  <w:style w:type="paragraph" w:customStyle="1" w:styleId="im-mess">
    <w:name w:val="im-mess"/>
    <w:basedOn w:val="a"/>
    <w:qFormat/>
    <w:rsid w:val="00630EA0"/>
    <w:pPr>
      <w:suppressAutoHyphens/>
      <w:ind w:firstLine="0"/>
    </w:pPr>
    <w:rPr>
      <w:rFonts w:eastAsia="Times New Roman"/>
      <w:lang w:eastAsia="zh-CN"/>
    </w:rPr>
  </w:style>
  <w:style w:type="paragraph" w:customStyle="1" w:styleId="msonormal0">
    <w:name w:val="msonormal"/>
    <w:basedOn w:val="a"/>
    <w:rsid w:val="005F36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665291"/>
    <w:pPr>
      <w:suppressAutoHyphens/>
      <w:ind w:right="99" w:firstLine="539"/>
    </w:pPr>
    <w:rPr>
      <w:rFonts w:ascii="Liberation Serif" w:eastAsia="Noto Sans CJK SC" w:hAnsi="Liberation Serif" w:cs="Lohit Devanagari"/>
      <w:b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37</cp:revision>
  <cp:lastPrinted>2021-03-10T20:24:00Z</cp:lastPrinted>
  <dcterms:created xsi:type="dcterms:W3CDTF">2021-02-13T15:06:00Z</dcterms:created>
  <dcterms:modified xsi:type="dcterms:W3CDTF">2021-04-28T19:25:00Z</dcterms:modified>
</cp:coreProperties>
</file>