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04086CAB" w:rsidR="006E4FBA" w:rsidRPr="00BD744D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 xml:space="preserve">1   </w:t>
            </w:r>
            <w:r w:rsidR="00C4777A">
              <w:rPr>
                <w:rFonts w:eastAsia="Times New Roman"/>
                <w:snapToGrid w:val="0"/>
                <w:lang w:val="en-US" w:eastAsia="ru-RU"/>
              </w:rPr>
              <w:t>20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76282F" w:rsidR="004B6D40" w:rsidRDefault="004B6D40" w:rsidP="00E52994">
      <w:pPr>
        <w:ind w:firstLine="708"/>
        <w:rPr>
          <w:b/>
          <w:bCs/>
          <w:lang w:val="en-US"/>
        </w:rPr>
      </w:pPr>
    </w:p>
    <w:p w14:paraId="2D286D15" w14:textId="77777777" w:rsidR="00C4777A" w:rsidRPr="00C4777A" w:rsidRDefault="00C4777A" w:rsidP="00C4777A">
      <w:r w:rsidRPr="00C4777A">
        <w:rPr>
          <w:b/>
        </w:rPr>
        <w:lastRenderedPageBreak/>
        <w:t xml:space="preserve">Цель работы </w:t>
      </w:r>
      <w:r w:rsidRPr="00C4777A">
        <w:t xml:space="preserve">– изучить способы формирования и модификации списков в </w:t>
      </w:r>
      <w:r w:rsidRPr="00C4777A">
        <w:rPr>
          <w:lang w:val="en-US"/>
        </w:rPr>
        <w:t>Prolog</w:t>
      </w:r>
      <w:r w:rsidRPr="00C4777A">
        <w:t>, эффективные методы обработки списков и порядок реализации рекурсивных программ.</w:t>
      </w:r>
    </w:p>
    <w:p w14:paraId="02ED9985" w14:textId="77777777" w:rsidR="00C4777A" w:rsidRPr="00C4777A" w:rsidRDefault="00C4777A" w:rsidP="00C4777A">
      <w:pPr>
        <w:tabs>
          <w:tab w:val="left" w:pos="0"/>
        </w:tabs>
        <w:snapToGrid w:val="0"/>
        <w:spacing w:line="300" w:lineRule="atLeast"/>
      </w:pPr>
      <w:r w:rsidRPr="00C4777A">
        <w:rPr>
          <w:b/>
          <w:bCs/>
          <w:color w:val="000000"/>
        </w:rPr>
        <w:t>Задачи работы</w:t>
      </w:r>
      <w:r w:rsidRPr="00C4777A">
        <w:rPr>
          <w:color w:val="000000"/>
        </w:rPr>
        <w:t xml:space="preserve">: приобрести навыки </w:t>
      </w:r>
      <w:r w:rsidRPr="00C4777A">
        <w:t xml:space="preserve">формирования и модификации списков на </w:t>
      </w:r>
      <w:r w:rsidRPr="00C4777A">
        <w:rPr>
          <w:lang w:val="en-US"/>
        </w:rPr>
        <w:t>Prolog</w:t>
      </w:r>
      <w:r w:rsidRPr="00C4777A">
        <w:t xml:space="preserve">, </w:t>
      </w:r>
      <w:r w:rsidRPr="00C4777A">
        <w:rPr>
          <w:color w:val="000000"/>
        </w:rPr>
        <w:t>эффективного способа их обработки, организации и прядка работы соответствующих программ.</w:t>
      </w:r>
    </w:p>
    <w:p w14:paraId="7D036FC8" w14:textId="1E10DDB8" w:rsidR="00C4777A" w:rsidRPr="00C4777A" w:rsidRDefault="00C4777A" w:rsidP="00C4777A">
      <w:pPr>
        <w:tabs>
          <w:tab w:val="left" w:pos="0"/>
        </w:tabs>
        <w:snapToGrid w:val="0"/>
        <w:spacing w:line="300" w:lineRule="atLeast"/>
        <w:ind w:firstLine="13"/>
      </w:pPr>
      <w:r w:rsidRPr="00C4777A">
        <w:rPr>
          <w:color w:val="000000"/>
        </w:rPr>
        <w:t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</w:t>
      </w:r>
    </w:p>
    <w:p w14:paraId="07E45022" w14:textId="77777777" w:rsidR="00C4777A" w:rsidRPr="00C4777A" w:rsidRDefault="00C4777A" w:rsidP="00C4777A">
      <w:pPr>
        <w:ind w:firstLine="540"/>
      </w:pPr>
      <w:r w:rsidRPr="00C4777A">
        <w:rPr>
          <w:b/>
        </w:rPr>
        <w:t>Задание</w:t>
      </w:r>
    </w:p>
    <w:p w14:paraId="5CE2E138" w14:textId="77777777" w:rsidR="00C4777A" w:rsidRPr="00C4777A" w:rsidRDefault="00C4777A" w:rsidP="00C4777A">
      <w:pPr>
        <w:ind w:firstLine="0"/>
      </w:pPr>
      <w:r w:rsidRPr="00C4777A">
        <w:rPr>
          <w:b/>
        </w:rPr>
        <w:t>Ответить на вопросы (</w:t>
      </w:r>
      <w:r w:rsidRPr="00C4777A">
        <w:t>коротко</w:t>
      </w:r>
      <w:r w:rsidRPr="00C4777A">
        <w:rPr>
          <w:b/>
        </w:rPr>
        <w:t>):</w:t>
      </w:r>
    </w:p>
    <w:p w14:paraId="06E71C61" w14:textId="77777777" w:rsidR="00C4777A" w:rsidRPr="00C4777A" w:rsidRDefault="00C4777A" w:rsidP="00C4777A">
      <w:pPr>
        <w:pStyle w:val="a5"/>
        <w:numPr>
          <w:ilvl w:val="0"/>
          <w:numId w:val="26"/>
        </w:numPr>
        <w:spacing w:after="200" w:line="276" w:lineRule="auto"/>
        <w:ind w:left="0" w:firstLine="0"/>
        <w:jc w:val="left"/>
      </w:pPr>
      <w:r w:rsidRPr="00C4777A">
        <w:t xml:space="preserve">Как организуется хвостовая рекурсия в </w:t>
      </w:r>
      <w:r w:rsidRPr="00C4777A">
        <w:rPr>
          <w:lang w:val="en-US"/>
        </w:rPr>
        <w:t>Prolog</w:t>
      </w:r>
      <w:r w:rsidRPr="00C4777A">
        <w:t xml:space="preserve">? </w:t>
      </w:r>
    </w:p>
    <w:p w14:paraId="6B387274" w14:textId="77777777" w:rsidR="00C4777A" w:rsidRPr="00C4777A" w:rsidRDefault="00C4777A" w:rsidP="00C4777A">
      <w:pPr>
        <w:pStyle w:val="a5"/>
        <w:numPr>
          <w:ilvl w:val="0"/>
          <w:numId w:val="26"/>
        </w:numPr>
        <w:spacing w:after="200" w:line="276" w:lineRule="auto"/>
        <w:ind w:left="0" w:firstLine="0"/>
        <w:jc w:val="left"/>
      </w:pPr>
      <w:r w:rsidRPr="00C4777A">
        <w:t>Какое первое состояние резольвенты?</w:t>
      </w:r>
    </w:p>
    <w:p w14:paraId="6F8BB556" w14:textId="77777777" w:rsidR="00C4777A" w:rsidRPr="00C4777A" w:rsidRDefault="00C4777A" w:rsidP="00C4777A">
      <w:pPr>
        <w:pStyle w:val="a5"/>
        <w:numPr>
          <w:ilvl w:val="0"/>
          <w:numId w:val="26"/>
        </w:numPr>
        <w:spacing w:after="200" w:line="276" w:lineRule="auto"/>
        <w:ind w:left="0" w:firstLine="0"/>
        <w:jc w:val="left"/>
      </w:pPr>
      <w:r w:rsidRPr="00C4777A">
        <w:t>Каким способом можно разделить список на части, какие, требования к частям?</w:t>
      </w:r>
    </w:p>
    <w:p w14:paraId="5DB8A558" w14:textId="77777777" w:rsidR="00C4777A" w:rsidRPr="00C4777A" w:rsidRDefault="00C4777A" w:rsidP="00C4777A">
      <w:pPr>
        <w:pStyle w:val="a5"/>
        <w:numPr>
          <w:ilvl w:val="0"/>
          <w:numId w:val="26"/>
        </w:numPr>
        <w:spacing w:after="200" w:line="276" w:lineRule="auto"/>
        <w:ind w:left="0" w:firstLine="0"/>
        <w:jc w:val="left"/>
      </w:pPr>
      <w:r w:rsidRPr="00C4777A">
        <w:t>Как выделить за один шаг первые два подряд идущих элемента списка? Как выделить 1-й и 3-й элемент за один шаг?</w:t>
      </w:r>
    </w:p>
    <w:p w14:paraId="0FABF99D" w14:textId="7A8BBC24" w:rsidR="00C4777A" w:rsidRPr="00C4777A" w:rsidRDefault="00C4777A" w:rsidP="00C4777A">
      <w:pPr>
        <w:pStyle w:val="a5"/>
        <w:numPr>
          <w:ilvl w:val="0"/>
          <w:numId w:val="26"/>
        </w:numPr>
        <w:spacing w:after="200" w:line="276" w:lineRule="auto"/>
        <w:ind w:left="0" w:firstLine="0"/>
        <w:jc w:val="left"/>
      </w:pPr>
      <w:r w:rsidRPr="00C4777A">
        <w:t>Как формируется новое состояние резольвенты?</w:t>
      </w:r>
    </w:p>
    <w:p w14:paraId="5393AAF0" w14:textId="77777777" w:rsidR="00C4777A" w:rsidRPr="00C4777A" w:rsidRDefault="00C4777A" w:rsidP="00C4777A">
      <w:pPr>
        <w:pStyle w:val="a5"/>
        <w:numPr>
          <w:ilvl w:val="0"/>
          <w:numId w:val="26"/>
        </w:numPr>
        <w:spacing w:line="276" w:lineRule="auto"/>
        <w:ind w:left="0" w:firstLine="0"/>
        <w:jc w:val="left"/>
      </w:pPr>
      <w:r w:rsidRPr="00C4777A">
        <w:t>Когда останавливается работа системы? Как это определяется на формальном уровне?</w:t>
      </w:r>
    </w:p>
    <w:p w14:paraId="6311AE26" w14:textId="77777777" w:rsidR="00C4777A" w:rsidRPr="00C4777A" w:rsidRDefault="00C4777A" w:rsidP="00C4777A">
      <w:pPr>
        <w:pStyle w:val="a5"/>
        <w:ind w:left="0" w:firstLine="0"/>
      </w:pPr>
    </w:p>
    <w:p w14:paraId="3852D666" w14:textId="77777777" w:rsidR="00C4777A" w:rsidRPr="00C4777A" w:rsidRDefault="00C4777A" w:rsidP="00C4777A">
      <w:pPr>
        <w:pStyle w:val="af6"/>
        <w:ind w:left="0" w:right="99" w:firstLine="708"/>
        <w:rPr>
          <w:rFonts w:ascii="Liberation Serif" w:hAnsi="Liberation Serif"/>
          <w:sz w:val="28"/>
          <w:szCs w:val="28"/>
        </w:rPr>
      </w:pPr>
      <w:r w:rsidRPr="00C4777A">
        <w:rPr>
          <w:b/>
          <w:sz w:val="28"/>
          <w:szCs w:val="28"/>
        </w:rPr>
        <w:t xml:space="preserve">Используя хвостовую рекурсию, разработать, </w:t>
      </w:r>
      <w:r w:rsidRPr="00C4777A">
        <w:rPr>
          <w:b/>
          <w:sz w:val="28"/>
          <w:szCs w:val="28"/>
          <w:u w:val="single"/>
        </w:rPr>
        <w:t>комментируя аргументы</w:t>
      </w:r>
      <w:r w:rsidRPr="00C4777A">
        <w:rPr>
          <w:b/>
          <w:sz w:val="28"/>
          <w:szCs w:val="28"/>
        </w:rPr>
        <w:t>, эффективную программу, позволяющую:</w:t>
      </w:r>
    </w:p>
    <w:p w14:paraId="5CF7E4CA" w14:textId="77777777" w:rsidR="00C4777A" w:rsidRPr="00C4777A" w:rsidRDefault="00C4777A" w:rsidP="00C4777A">
      <w:pPr>
        <w:pStyle w:val="af6"/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C4777A">
        <w:rPr>
          <w:sz w:val="28"/>
          <w:szCs w:val="28"/>
        </w:rPr>
        <w:t>Сформировать список из элементов числового списка, больших заданного значения;</w:t>
      </w:r>
    </w:p>
    <w:p w14:paraId="2D10FC24" w14:textId="77777777" w:rsidR="00C4777A" w:rsidRPr="00C4777A" w:rsidRDefault="00C4777A" w:rsidP="00C4777A">
      <w:pPr>
        <w:pStyle w:val="af6"/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C4777A">
        <w:rPr>
          <w:sz w:val="28"/>
          <w:szCs w:val="28"/>
        </w:rPr>
        <w:t>Сформировать список из элементов, стоящих на нечетных позициях исходного списка (нумерация от 0);</w:t>
      </w:r>
    </w:p>
    <w:p w14:paraId="7FA5B3FC" w14:textId="77777777" w:rsidR="00C4777A" w:rsidRPr="00C4777A" w:rsidRDefault="00C4777A" w:rsidP="00C4777A">
      <w:pPr>
        <w:pStyle w:val="af6"/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C4777A">
        <w:rPr>
          <w:sz w:val="28"/>
          <w:szCs w:val="28"/>
        </w:rPr>
        <w:t>Удалить заданный элемент из списка (один или все вхождения);</w:t>
      </w:r>
    </w:p>
    <w:p w14:paraId="12F6D29F" w14:textId="77777777" w:rsidR="00C4777A" w:rsidRPr="00C4777A" w:rsidRDefault="00C4777A" w:rsidP="00C4777A">
      <w:pPr>
        <w:pStyle w:val="af6"/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C4777A">
        <w:rPr>
          <w:sz w:val="28"/>
          <w:szCs w:val="28"/>
        </w:rPr>
        <w:t>Преобразовать список в множество (можно использовать ранее разработанные процедуры).</w:t>
      </w:r>
    </w:p>
    <w:p w14:paraId="21FACBD8" w14:textId="31C3D130" w:rsidR="00C4777A" w:rsidRPr="009E7424" w:rsidRDefault="00C4777A" w:rsidP="00C4777A">
      <w:pPr>
        <w:pStyle w:val="af6"/>
        <w:ind w:left="0" w:right="99" w:firstLine="708"/>
        <w:rPr>
          <w:sz w:val="28"/>
          <w:szCs w:val="28"/>
        </w:rPr>
      </w:pPr>
      <w:r w:rsidRPr="00C4777A">
        <w:rPr>
          <w:sz w:val="28"/>
          <w:szCs w:val="28"/>
        </w:rPr>
        <w:t>Убедиться в правильности результатов</w:t>
      </w:r>
      <w:r w:rsidRPr="009E7424">
        <w:rPr>
          <w:sz w:val="28"/>
          <w:szCs w:val="28"/>
        </w:rPr>
        <w:t>.</w:t>
      </w:r>
    </w:p>
    <w:p w14:paraId="73360A94" w14:textId="7B40C27A" w:rsidR="00C4777A" w:rsidRPr="009E7424" w:rsidRDefault="00C4777A" w:rsidP="00C4777A">
      <w:pPr>
        <w:pStyle w:val="af6"/>
        <w:ind w:left="0" w:right="99"/>
        <w:rPr>
          <w:sz w:val="28"/>
          <w:szCs w:val="28"/>
        </w:rPr>
      </w:pPr>
    </w:p>
    <w:p w14:paraId="7E71C61E" w14:textId="77777777" w:rsidR="00C4777A" w:rsidRPr="009E7424" w:rsidRDefault="00C4777A" w:rsidP="00C4777A">
      <w:pPr>
        <w:pStyle w:val="af6"/>
        <w:ind w:left="0" w:right="99"/>
        <w:rPr>
          <w:sz w:val="28"/>
          <w:szCs w:val="28"/>
        </w:rPr>
      </w:pPr>
    </w:p>
    <w:p w14:paraId="06F3F0C9" w14:textId="77777777" w:rsidR="00C4777A" w:rsidRDefault="00C4777A" w:rsidP="006268E6">
      <w:pPr>
        <w:pStyle w:val="af6"/>
        <w:tabs>
          <w:tab w:val="left" w:pos="0"/>
        </w:tabs>
        <w:snapToGrid w:val="0"/>
        <w:spacing w:line="300" w:lineRule="atLeast"/>
        <w:ind w:left="0" w:right="99"/>
        <w:rPr>
          <w:sz w:val="28"/>
          <w:szCs w:val="28"/>
        </w:rPr>
      </w:pPr>
    </w:p>
    <w:p w14:paraId="32B92775" w14:textId="6DCA5A37" w:rsidR="00C7177C" w:rsidRPr="00C7177C" w:rsidRDefault="00C7177C" w:rsidP="006268E6">
      <w:pPr>
        <w:pStyle w:val="af6"/>
        <w:tabs>
          <w:tab w:val="left" w:pos="0"/>
        </w:tabs>
        <w:snapToGrid w:val="0"/>
        <w:spacing w:line="300" w:lineRule="atLeast"/>
        <w:ind w:left="0" w:right="99"/>
        <w:rPr>
          <w:sz w:val="28"/>
          <w:szCs w:val="28"/>
        </w:rPr>
      </w:pPr>
      <w:r w:rsidRPr="00C7177C">
        <w:rPr>
          <w:rFonts w:eastAsia="Calibri"/>
          <w:b/>
          <w:bCs/>
          <w:color w:val="000000"/>
          <w:sz w:val="28"/>
          <w:szCs w:val="28"/>
        </w:rPr>
        <w:lastRenderedPageBreak/>
        <w:t>Ответы на вопросы</w:t>
      </w:r>
    </w:p>
    <w:p w14:paraId="23E06F8C" w14:textId="77777777" w:rsidR="00C4777A" w:rsidRPr="00C4777A" w:rsidRDefault="00C4777A" w:rsidP="00C4777A">
      <w:pPr>
        <w:ind w:firstLine="0"/>
        <w:rPr>
          <w:sz w:val="32"/>
          <w:szCs w:val="32"/>
        </w:rPr>
      </w:pPr>
      <w:r w:rsidRPr="00C4777A">
        <w:rPr>
          <w:b/>
          <w:bCs/>
        </w:rPr>
        <w:t xml:space="preserve">Как организуется хвостовая рекурсия в </w:t>
      </w:r>
      <w:r w:rsidRPr="00C4777A">
        <w:rPr>
          <w:b/>
          <w:bCs/>
          <w:lang w:val="en-US"/>
        </w:rPr>
        <w:t>Prolog</w:t>
      </w:r>
      <w:r w:rsidRPr="00C4777A">
        <w:rPr>
          <w:b/>
          <w:bCs/>
        </w:rPr>
        <w:t xml:space="preserve">? </w:t>
      </w:r>
    </w:p>
    <w:p w14:paraId="742400A8" w14:textId="77777777" w:rsidR="00C4777A" w:rsidRPr="00C4777A" w:rsidRDefault="00C4777A" w:rsidP="00C4777A">
      <w:pPr>
        <w:pStyle w:val="a5"/>
        <w:ind w:left="0"/>
        <w:rPr>
          <w:sz w:val="32"/>
          <w:szCs w:val="32"/>
        </w:rPr>
      </w:pPr>
      <w:r w:rsidRPr="00C4777A">
        <w:t>Рекурсивный вызов функции должен быть расположен в конце правила. Не должно быть возможности выполнить откат до выхода из рекурсивного правила.</w:t>
      </w:r>
    </w:p>
    <w:p w14:paraId="243A3314" w14:textId="77777777" w:rsidR="00C4777A" w:rsidRPr="00C4777A" w:rsidRDefault="00C4777A" w:rsidP="00C4777A">
      <w:pPr>
        <w:ind w:firstLine="0"/>
        <w:rPr>
          <w:sz w:val="32"/>
          <w:szCs w:val="32"/>
        </w:rPr>
      </w:pPr>
      <w:r w:rsidRPr="00C4777A">
        <w:rPr>
          <w:b/>
          <w:bCs/>
        </w:rPr>
        <w:t>Какое первое состояние резольвенты?</w:t>
      </w:r>
    </w:p>
    <w:p w14:paraId="67C65E74" w14:textId="0C811FCC" w:rsidR="00C4777A" w:rsidRPr="00C4777A" w:rsidRDefault="00C4777A" w:rsidP="00C4777A">
      <w:pPr>
        <w:pStyle w:val="a5"/>
        <w:ind w:left="0"/>
        <w:rPr>
          <w:sz w:val="32"/>
          <w:szCs w:val="32"/>
        </w:rPr>
      </w:pPr>
      <w:r w:rsidRPr="00C4777A">
        <w:t>Первое состояние резольвенты - заданный вопрос.</w:t>
      </w:r>
    </w:p>
    <w:p w14:paraId="40228053" w14:textId="77777777" w:rsidR="00C4777A" w:rsidRPr="00C4777A" w:rsidRDefault="00C4777A" w:rsidP="00C4777A">
      <w:pPr>
        <w:pStyle w:val="a5"/>
        <w:ind w:left="0" w:firstLine="0"/>
        <w:rPr>
          <w:sz w:val="32"/>
          <w:szCs w:val="32"/>
        </w:rPr>
      </w:pPr>
      <w:r w:rsidRPr="00C4777A">
        <w:rPr>
          <w:b/>
          <w:bCs/>
        </w:rPr>
        <w:t>Каким способом можно разделить список на части, какие, требования к частям?</w:t>
      </w:r>
    </w:p>
    <w:p w14:paraId="06A1D77B" w14:textId="77777777" w:rsidR="00C4777A" w:rsidRPr="00C4777A" w:rsidRDefault="00C4777A" w:rsidP="00C4777A">
      <w:pPr>
        <w:pStyle w:val="a5"/>
        <w:ind w:left="0"/>
        <w:rPr>
          <w:sz w:val="32"/>
          <w:szCs w:val="32"/>
        </w:rPr>
      </w:pPr>
      <w:r w:rsidRPr="00C4777A">
        <w:t xml:space="preserve">Можно получить голову и хвост списка. Это можно сделать при унификации </w:t>
      </w:r>
      <w:r w:rsidRPr="00C4777A">
        <w:rPr>
          <w:lang w:val="en-US"/>
        </w:rPr>
        <w:t>c</w:t>
      </w:r>
      <w:r w:rsidRPr="00C4777A">
        <w:t xml:space="preserve"> [</w:t>
      </w:r>
      <w:r w:rsidRPr="00C4777A">
        <w:rPr>
          <w:lang w:val="en-US"/>
        </w:rPr>
        <w:t>H</w:t>
      </w:r>
      <w:r w:rsidRPr="00C4777A">
        <w:t>|</w:t>
      </w:r>
      <w:r w:rsidRPr="00C4777A">
        <w:rPr>
          <w:lang w:val="en-US"/>
        </w:rPr>
        <w:t>T</w:t>
      </w:r>
      <w:r w:rsidRPr="00C4777A">
        <w:t xml:space="preserve">]. Хвост обязательно должен являться списком. </w:t>
      </w:r>
    </w:p>
    <w:p w14:paraId="09D44FAC" w14:textId="77777777" w:rsidR="00C4777A" w:rsidRPr="00C4777A" w:rsidRDefault="00C4777A" w:rsidP="00C4777A">
      <w:pPr>
        <w:pStyle w:val="a5"/>
        <w:ind w:left="0" w:firstLine="0"/>
        <w:rPr>
          <w:sz w:val="32"/>
          <w:szCs w:val="32"/>
        </w:rPr>
      </w:pPr>
      <w:r w:rsidRPr="00C4777A">
        <w:rPr>
          <w:b/>
          <w:bCs/>
        </w:rPr>
        <w:t xml:space="preserve">Как выделить за один шаг первые два подряд идущих элемента списка? </w:t>
      </w:r>
    </w:p>
    <w:p w14:paraId="31011FA0" w14:textId="77777777" w:rsidR="00C4777A" w:rsidRPr="00C4777A" w:rsidRDefault="00C4777A" w:rsidP="00C4777A">
      <w:pPr>
        <w:pStyle w:val="a5"/>
        <w:ind w:left="0"/>
        <w:rPr>
          <w:sz w:val="32"/>
          <w:szCs w:val="32"/>
        </w:rPr>
      </w:pPr>
      <w:r w:rsidRPr="00C4777A">
        <w:t>[</w:t>
      </w:r>
      <w:r w:rsidRPr="00C4777A">
        <w:rPr>
          <w:lang w:val="en-US"/>
        </w:rPr>
        <w:t>H</w:t>
      </w:r>
      <w:r w:rsidRPr="00C4777A">
        <w:t>1|[</w:t>
      </w:r>
      <w:r w:rsidRPr="00C4777A">
        <w:rPr>
          <w:lang w:val="en-US"/>
        </w:rPr>
        <w:t>H</w:t>
      </w:r>
      <w:r w:rsidRPr="00C4777A">
        <w:t>2|_]]</w:t>
      </w:r>
    </w:p>
    <w:p w14:paraId="13270210" w14:textId="77777777" w:rsidR="00C4777A" w:rsidRPr="00C4777A" w:rsidRDefault="00C4777A" w:rsidP="00C4777A">
      <w:pPr>
        <w:ind w:firstLine="0"/>
        <w:rPr>
          <w:sz w:val="32"/>
          <w:szCs w:val="32"/>
        </w:rPr>
      </w:pPr>
      <w:r w:rsidRPr="00C4777A">
        <w:rPr>
          <w:b/>
          <w:bCs/>
        </w:rPr>
        <w:t>Как выделить 1-й и 3-й элемент за один шаг?</w:t>
      </w:r>
    </w:p>
    <w:p w14:paraId="5A86D77C" w14:textId="77777777" w:rsidR="00C4777A" w:rsidRPr="00C4777A" w:rsidRDefault="00C4777A" w:rsidP="00C4777A">
      <w:pPr>
        <w:pStyle w:val="a5"/>
        <w:ind w:left="0"/>
        <w:rPr>
          <w:sz w:val="32"/>
          <w:szCs w:val="32"/>
        </w:rPr>
      </w:pPr>
      <w:r w:rsidRPr="00C4777A">
        <w:t>[</w:t>
      </w:r>
      <w:r w:rsidRPr="00C4777A">
        <w:rPr>
          <w:lang w:val="en-US"/>
        </w:rPr>
        <w:t>H</w:t>
      </w:r>
      <w:r w:rsidRPr="00C4777A">
        <w:t>1|[_|[</w:t>
      </w:r>
      <w:r w:rsidRPr="00C4777A">
        <w:rPr>
          <w:lang w:val="en-US"/>
        </w:rPr>
        <w:t>H</w:t>
      </w:r>
      <w:r w:rsidRPr="00C4777A">
        <w:t>3|_]]]</w:t>
      </w:r>
    </w:p>
    <w:p w14:paraId="02058851" w14:textId="77777777" w:rsidR="00C4777A" w:rsidRPr="00C4777A" w:rsidRDefault="00C4777A" w:rsidP="00C4777A">
      <w:pPr>
        <w:ind w:firstLine="0"/>
        <w:rPr>
          <w:sz w:val="32"/>
          <w:szCs w:val="32"/>
        </w:rPr>
      </w:pPr>
      <w:r w:rsidRPr="00C4777A">
        <w:rPr>
          <w:b/>
          <w:bCs/>
        </w:rPr>
        <w:t>Как формируется новое состояние резольвенты?</w:t>
      </w:r>
    </w:p>
    <w:p w14:paraId="294B3DDB" w14:textId="77777777" w:rsidR="00C4777A" w:rsidRPr="00C4777A" w:rsidRDefault="00C4777A" w:rsidP="00C4777A">
      <w:pPr>
        <w:pStyle w:val="a5"/>
        <w:ind w:left="0"/>
        <w:rPr>
          <w:sz w:val="32"/>
          <w:szCs w:val="32"/>
        </w:rPr>
      </w:pPr>
      <w:r w:rsidRPr="00C4777A">
        <w:rPr>
          <w:color w:val="000000"/>
        </w:rPr>
        <w:t>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</w:p>
    <w:p w14:paraId="4690B767" w14:textId="77777777" w:rsidR="00C4777A" w:rsidRPr="00C4777A" w:rsidRDefault="00C4777A" w:rsidP="00C4777A">
      <w:pPr>
        <w:pStyle w:val="a5"/>
        <w:ind w:left="0" w:firstLine="0"/>
        <w:rPr>
          <w:sz w:val="32"/>
          <w:szCs w:val="32"/>
        </w:rPr>
      </w:pPr>
      <w:r w:rsidRPr="00C4777A">
        <w:rPr>
          <w:b/>
          <w:bCs/>
        </w:rPr>
        <w:t>Когда останавливается работа системы? Как это определяется на формальном уровне?</w:t>
      </w:r>
    </w:p>
    <w:p w14:paraId="38D8C7C8" w14:textId="77777777" w:rsidR="00C4777A" w:rsidRPr="00C4777A" w:rsidRDefault="00C4777A" w:rsidP="00C4777A">
      <w:pPr>
        <w:pStyle w:val="a5"/>
        <w:tabs>
          <w:tab w:val="left" w:pos="0"/>
        </w:tabs>
        <w:snapToGrid w:val="0"/>
        <w:spacing w:line="300" w:lineRule="atLeast"/>
        <w:ind w:left="0"/>
        <w:rPr>
          <w:sz w:val="32"/>
          <w:szCs w:val="32"/>
        </w:rPr>
      </w:pPr>
      <w:r w:rsidRPr="00C4777A">
        <w:rPr>
          <w:color w:val="000000"/>
        </w:rPr>
        <w:t>Завершение работы программы достигается, когда резольвента пуста.</w:t>
      </w:r>
    </w:p>
    <w:p w14:paraId="3BE30FBC" w14:textId="77777777" w:rsidR="006268E6" w:rsidRDefault="006268E6" w:rsidP="00376B83">
      <w:pPr>
        <w:pStyle w:val="af6"/>
        <w:spacing w:before="120"/>
        <w:ind w:left="0" w:right="99"/>
        <w:jc w:val="center"/>
        <w:rPr>
          <w:b/>
          <w:sz w:val="28"/>
          <w:szCs w:val="28"/>
        </w:rPr>
      </w:pPr>
    </w:p>
    <w:p w14:paraId="4F7F86AC" w14:textId="22769FF4" w:rsidR="00665291" w:rsidRPr="00665291" w:rsidRDefault="00665291" w:rsidP="00376B83">
      <w:pPr>
        <w:pStyle w:val="af6"/>
        <w:spacing w:before="120"/>
        <w:ind w:left="0" w:right="99"/>
        <w:jc w:val="center"/>
        <w:rPr>
          <w:sz w:val="28"/>
          <w:szCs w:val="28"/>
          <w:lang w:val="en-US"/>
        </w:rPr>
      </w:pPr>
      <w:r w:rsidRPr="00665291">
        <w:rPr>
          <w:b/>
          <w:sz w:val="28"/>
          <w:szCs w:val="28"/>
        </w:rPr>
        <w:t>Текст</w:t>
      </w:r>
      <w:r w:rsidRPr="00665291">
        <w:rPr>
          <w:b/>
          <w:sz w:val="28"/>
          <w:szCs w:val="28"/>
          <w:lang w:val="en-US"/>
        </w:rPr>
        <w:t xml:space="preserve"> </w:t>
      </w:r>
      <w:r w:rsidRPr="00665291">
        <w:rPr>
          <w:b/>
          <w:sz w:val="28"/>
          <w:szCs w:val="28"/>
        </w:rPr>
        <w:t>программы</w:t>
      </w:r>
    </w:p>
    <w:p w14:paraId="39940F44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>domains</w:t>
      </w:r>
    </w:p>
    <w:p w14:paraId="001A82F1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ab/>
        <w:t>list = integer*.</w:t>
      </w:r>
    </w:p>
    <w:p w14:paraId="141E05DC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</w:p>
    <w:p w14:paraId="5ED38623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>predicates</w:t>
      </w:r>
    </w:p>
    <w:p w14:paraId="73CDE447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ab/>
      </w:r>
      <w:proofErr w:type="gramStart"/>
      <w:r w:rsidRPr="00C4777A">
        <w:rPr>
          <w:sz w:val="24"/>
          <w:szCs w:val="24"/>
          <w:lang w:val="en-US"/>
        </w:rPr>
        <w:t>bigger(</w:t>
      </w:r>
      <w:proofErr w:type="gramEnd"/>
      <w:r w:rsidRPr="00C4777A">
        <w:rPr>
          <w:sz w:val="24"/>
          <w:szCs w:val="24"/>
          <w:lang w:val="en-US"/>
        </w:rPr>
        <w:t xml:space="preserve">list, integer, list) </w:t>
      </w:r>
    </w:p>
    <w:p w14:paraId="3CBB7BF8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ab/>
      </w:r>
      <w:proofErr w:type="spellStart"/>
      <w:proofErr w:type="gramStart"/>
      <w:r w:rsidRPr="00C4777A">
        <w:rPr>
          <w:sz w:val="24"/>
          <w:szCs w:val="24"/>
          <w:lang w:val="en-US"/>
        </w:rPr>
        <w:t>oddlist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list, list)</w:t>
      </w:r>
    </w:p>
    <w:p w14:paraId="7F8F9C73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ab/>
      </w:r>
      <w:proofErr w:type="gramStart"/>
      <w:r w:rsidRPr="00C4777A">
        <w:rPr>
          <w:sz w:val="24"/>
          <w:szCs w:val="24"/>
          <w:lang w:val="en-US"/>
        </w:rPr>
        <w:t>delete(</w:t>
      </w:r>
      <w:proofErr w:type="gramEnd"/>
      <w:r w:rsidRPr="00C4777A">
        <w:rPr>
          <w:sz w:val="24"/>
          <w:szCs w:val="24"/>
          <w:lang w:val="en-US"/>
        </w:rPr>
        <w:t>list, integer, list)</w:t>
      </w:r>
    </w:p>
    <w:p w14:paraId="4371F34B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4777A">
        <w:rPr>
          <w:sz w:val="24"/>
          <w:szCs w:val="24"/>
          <w:lang w:val="en-US"/>
        </w:rPr>
        <w:t>createSet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list, list)</w:t>
      </w:r>
    </w:p>
    <w:p w14:paraId="058F667B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>clauses</w:t>
      </w:r>
    </w:p>
    <w:p w14:paraId="695B352D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gramStart"/>
      <w:r w:rsidRPr="00C4777A">
        <w:rPr>
          <w:sz w:val="24"/>
          <w:szCs w:val="24"/>
          <w:lang w:val="en-US"/>
        </w:rPr>
        <w:t>bigger(</w:t>
      </w:r>
      <w:proofErr w:type="gramEnd"/>
      <w:r w:rsidRPr="00C4777A">
        <w:rPr>
          <w:sz w:val="24"/>
          <w:szCs w:val="24"/>
          <w:lang w:val="en-US"/>
        </w:rPr>
        <w:t>[], _ ,[]):-!.</w:t>
      </w:r>
    </w:p>
    <w:p w14:paraId="6B13FDE6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bigger([H|T], Num, Res</w:t>
      </w:r>
      <w:proofErr w:type="gramStart"/>
      <w:r w:rsidRPr="00C4777A">
        <w:rPr>
          <w:sz w:val="24"/>
          <w:szCs w:val="24"/>
          <w:lang w:val="en-US"/>
        </w:rPr>
        <w:t>) :</w:t>
      </w:r>
      <w:proofErr w:type="gramEnd"/>
      <w:r w:rsidRPr="00C4777A">
        <w:rPr>
          <w:sz w:val="24"/>
          <w:szCs w:val="24"/>
          <w:lang w:val="en-US"/>
        </w:rPr>
        <w:t>- H &lt;= Num, bigger(T, Num, Res).</w:t>
      </w:r>
    </w:p>
    <w:p w14:paraId="790058BD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bigger([H|T], Num, [</w:t>
      </w:r>
      <w:proofErr w:type="spellStart"/>
      <w:r w:rsidRPr="00C4777A">
        <w:rPr>
          <w:sz w:val="24"/>
          <w:szCs w:val="24"/>
          <w:lang w:val="en-US"/>
        </w:rPr>
        <w:t>H|Res</w:t>
      </w:r>
      <w:proofErr w:type="spellEnd"/>
      <w:r w:rsidRPr="00C4777A">
        <w:rPr>
          <w:sz w:val="24"/>
          <w:szCs w:val="24"/>
          <w:lang w:val="en-US"/>
        </w:rPr>
        <w:t>]</w:t>
      </w:r>
      <w:proofErr w:type="gramStart"/>
      <w:r w:rsidRPr="00C4777A">
        <w:rPr>
          <w:sz w:val="24"/>
          <w:szCs w:val="24"/>
          <w:lang w:val="en-US"/>
        </w:rPr>
        <w:t>) :</w:t>
      </w:r>
      <w:proofErr w:type="gramEnd"/>
      <w:r w:rsidRPr="00C4777A">
        <w:rPr>
          <w:sz w:val="24"/>
          <w:szCs w:val="24"/>
          <w:lang w:val="en-US"/>
        </w:rPr>
        <w:t>- H &gt; Num, bigger(T, Num, Res).</w:t>
      </w:r>
    </w:p>
    <w:p w14:paraId="1D5931FD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</w:p>
    <w:p w14:paraId="01DF7CF9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spellStart"/>
      <w:proofErr w:type="gramStart"/>
      <w:r w:rsidRPr="00C4777A">
        <w:rPr>
          <w:sz w:val="24"/>
          <w:szCs w:val="24"/>
          <w:lang w:val="en-US"/>
        </w:rPr>
        <w:t>oddlist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[], []):- !.</w:t>
      </w:r>
    </w:p>
    <w:p w14:paraId="75CA0990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spellStart"/>
      <w:proofErr w:type="gramStart"/>
      <w:r w:rsidRPr="00C4777A">
        <w:rPr>
          <w:sz w:val="24"/>
          <w:szCs w:val="24"/>
          <w:lang w:val="en-US"/>
        </w:rPr>
        <w:t>oddlist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[_], []):- !.</w:t>
      </w:r>
    </w:p>
    <w:p w14:paraId="62DDC07D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spellStart"/>
      <w:r w:rsidRPr="00C4777A">
        <w:rPr>
          <w:sz w:val="24"/>
          <w:szCs w:val="24"/>
          <w:lang w:val="en-US"/>
        </w:rPr>
        <w:t>oddlist</w:t>
      </w:r>
      <w:proofErr w:type="spellEnd"/>
      <w:r w:rsidRPr="00C4777A">
        <w:rPr>
          <w:sz w:val="24"/>
          <w:szCs w:val="24"/>
          <w:lang w:val="en-US"/>
        </w:rPr>
        <w:t>([_|[H|T]], [</w:t>
      </w:r>
      <w:proofErr w:type="spellStart"/>
      <w:r w:rsidRPr="00C4777A">
        <w:rPr>
          <w:sz w:val="24"/>
          <w:szCs w:val="24"/>
          <w:lang w:val="en-US"/>
        </w:rPr>
        <w:t>H|Res</w:t>
      </w:r>
      <w:proofErr w:type="spellEnd"/>
      <w:r w:rsidRPr="00C4777A">
        <w:rPr>
          <w:sz w:val="24"/>
          <w:szCs w:val="24"/>
          <w:lang w:val="en-US"/>
        </w:rPr>
        <w:t>]</w:t>
      </w:r>
      <w:proofErr w:type="gramStart"/>
      <w:r w:rsidRPr="00C4777A">
        <w:rPr>
          <w:sz w:val="24"/>
          <w:szCs w:val="24"/>
          <w:lang w:val="en-US"/>
        </w:rPr>
        <w:t>):-</w:t>
      </w:r>
      <w:proofErr w:type="gramEnd"/>
      <w:r w:rsidRPr="00C4777A">
        <w:rPr>
          <w:sz w:val="24"/>
          <w:szCs w:val="24"/>
          <w:lang w:val="en-US"/>
        </w:rPr>
        <w:t xml:space="preserve"> </w:t>
      </w:r>
      <w:proofErr w:type="spellStart"/>
      <w:r w:rsidRPr="00C4777A">
        <w:rPr>
          <w:sz w:val="24"/>
          <w:szCs w:val="24"/>
          <w:lang w:val="en-US"/>
        </w:rPr>
        <w:t>oddlist</w:t>
      </w:r>
      <w:proofErr w:type="spellEnd"/>
      <w:r w:rsidRPr="00C4777A">
        <w:rPr>
          <w:sz w:val="24"/>
          <w:szCs w:val="24"/>
          <w:lang w:val="en-US"/>
        </w:rPr>
        <w:t>(T, Res).</w:t>
      </w:r>
    </w:p>
    <w:p w14:paraId="702E70D2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</w:p>
    <w:p w14:paraId="40AB1A55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gramStart"/>
      <w:r w:rsidRPr="00C4777A">
        <w:rPr>
          <w:sz w:val="24"/>
          <w:szCs w:val="24"/>
          <w:lang w:val="en-US"/>
        </w:rPr>
        <w:t>delete(</w:t>
      </w:r>
      <w:proofErr w:type="gramEnd"/>
      <w:r w:rsidRPr="00C4777A">
        <w:rPr>
          <w:sz w:val="24"/>
          <w:szCs w:val="24"/>
          <w:lang w:val="en-US"/>
        </w:rPr>
        <w:t>[], _ , []):- !.</w:t>
      </w:r>
    </w:p>
    <w:p w14:paraId="7F1DF409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delete([H|T], Num, [</w:t>
      </w:r>
      <w:proofErr w:type="spellStart"/>
      <w:r w:rsidRPr="00C4777A">
        <w:rPr>
          <w:sz w:val="24"/>
          <w:szCs w:val="24"/>
          <w:lang w:val="en-US"/>
        </w:rPr>
        <w:t>H|Res</w:t>
      </w:r>
      <w:proofErr w:type="spellEnd"/>
      <w:r w:rsidRPr="00C4777A">
        <w:rPr>
          <w:sz w:val="24"/>
          <w:szCs w:val="24"/>
          <w:lang w:val="en-US"/>
        </w:rPr>
        <w:t>]</w:t>
      </w:r>
      <w:proofErr w:type="gramStart"/>
      <w:r w:rsidRPr="00C4777A">
        <w:rPr>
          <w:sz w:val="24"/>
          <w:szCs w:val="24"/>
          <w:lang w:val="en-US"/>
        </w:rPr>
        <w:t>) :</w:t>
      </w:r>
      <w:proofErr w:type="gramEnd"/>
      <w:r w:rsidRPr="00C4777A">
        <w:rPr>
          <w:sz w:val="24"/>
          <w:szCs w:val="24"/>
          <w:lang w:val="en-US"/>
        </w:rPr>
        <w:t>- H &lt;&gt; Num, delete(T, Num, Res).</w:t>
      </w:r>
    </w:p>
    <w:p w14:paraId="3B27F036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delete([H|T], H, Res</w:t>
      </w:r>
      <w:proofErr w:type="gramStart"/>
      <w:r w:rsidRPr="00C4777A">
        <w:rPr>
          <w:sz w:val="24"/>
          <w:szCs w:val="24"/>
          <w:lang w:val="en-US"/>
        </w:rPr>
        <w:t>):-</w:t>
      </w:r>
      <w:proofErr w:type="gramEnd"/>
      <w:r w:rsidRPr="00C4777A">
        <w:rPr>
          <w:sz w:val="24"/>
          <w:szCs w:val="24"/>
          <w:lang w:val="en-US"/>
        </w:rPr>
        <w:t xml:space="preserve"> delete(T,H, Res).</w:t>
      </w:r>
    </w:p>
    <w:p w14:paraId="063713AC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</w:p>
    <w:p w14:paraId="09FA6EFA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spellStart"/>
      <w:proofErr w:type="gramStart"/>
      <w:r w:rsidRPr="00C4777A">
        <w:rPr>
          <w:sz w:val="24"/>
          <w:szCs w:val="24"/>
          <w:lang w:val="en-US"/>
        </w:rPr>
        <w:t>createSet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[], []):- !.</w:t>
      </w:r>
    </w:p>
    <w:p w14:paraId="678016DA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spellStart"/>
      <w:r w:rsidRPr="00C4777A">
        <w:rPr>
          <w:sz w:val="24"/>
          <w:szCs w:val="24"/>
          <w:lang w:val="en-US"/>
        </w:rPr>
        <w:t>createSet</w:t>
      </w:r>
      <w:proofErr w:type="spellEnd"/>
      <w:r w:rsidRPr="00C4777A">
        <w:rPr>
          <w:sz w:val="24"/>
          <w:szCs w:val="24"/>
          <w:lang w:val="en-US"/>
        </w:rPr>
        <w:t>([H|T], [H| Res]</w:t>
      </w:r>
      <w:proofErr w:type="gramStart"/>
      <w:r w:rsidRPr="00C4777A">
        <w:rPr>
          <w:sz w:val="24"/>
          <w:szCs w:val="24"/>
          <w:lang w:val="en-US"/>
        </w:rPr>
        <w:t>):-</w:t>
      </w:r>
      <w:proofErr w:type="gramEnd"/>
      <w:r w:rsidRPr="00C4777A">
        <w:rPr>
          <w:sz w:val="24"/>
          <w:szCs w:val="24"/>
          <w:lang w:val="en-US"/>
        </w:rPr>
        <w:t xml:space="preserve"> delete(T, H, Tmp), </w:t>
      </w:r>
      <w:proofErr w:type="spellStart"/>
      <w:r w:rsidRPr="00C4777A">
        <w:rPr>
          <w:sz w:val="24"/>
          <w:szCs w:val="24"/>
          <w:lang w:val="en-US"/>
        </w:rPr>
        <w:t>createSet</w:t>
      </w:r>
      <w:proofErr w:type="spellEnd"/>
      <w:r w:rsidRPr="00C4777A">
        <w:rPr>
          <w:sz w:val="24"/>
          <w:szCs w:val="24"/>
          <w:lang w:val="en-US"/>
        </w:rPr>
        <w:t>(Tmp, Res).</w:t>
      </w:r>
    </w:p>
    <w:p w14:paraId="37F9A594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>goal</w:t>
      </w:r>
    </w:p>
    <w:p w14:paraId="7F51E652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</w:r>
      <w:proofErr w:type="gramStart"/>
      <w:r w:rsidRPr="00C4777A">
        <w:rPr>
          <w:sz w:val="24"/>
          <w:szCs w:val="24"/>
          <w:lang w:val="en-US"/>
        </w:rPr>
        <w:t>bigger(</w:t>
      </w:r>
      <w:proofErr w:type="gramEnd"/>
      <w:r w:rsidRPr="00C4777A">
        <w:rPr>
          <w:sz w:val="24"/>
          <w:szCs w:val="24"/>
          <w:lang w:val="en-US"/>
        </w:rPr>
        <w:t>[1,2,3,4,5], 2, Res).</w:t>
      </w:r>
    </w:p>
    <w:p w14:paraId="03FDC38A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%</w:t>
      </w:r>
      <w:proofErr w:type="spellStart"/>
      <w:proofErr w:type="gramStart"/>
      <w:r w:rsidRPr="00C4777A">
        <w:rPr>
          <w:sz w:val="24"/>
          <w:szCs w:val="24"/>
          <w:lang w:val="en-US"/>
        </w:rPr>
        <w:t>oddlist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[0,1,2,3,4,5,6,7,8,9], Res).</w:t>
      </w:r>
    </w:p>
    <w:p w14:paraId="39434067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%delete([1,2,2,2,2,2,1],</w:t>
      </w:r>
      <w:proofErr w:type="gramStart"/>
      <w:r w:rsidRPr="00C4777A">
        <w:rPr>
          <w:sz w:val="24"/>
          <w:szCs w:val="24"/>
          <w:lang w:val="en-US"/>
        </w:rPr>
        <w:t>2,Res</w:t>
      </w:r>
      <w:proofErr w:type="gramEnd"/>
      <w:r w:rsidRPr="00C4777A">
        <w:rPr>
          <w:sz w:val="24"/>
          <w:szCs w:val="24"/>
          <w:lang w:val="en-US"/>
        </w:rPr>
        <w:t>).</w:t>
      </w:r>
    </w:p>
    <w:p w14:paraId="1C942BC2" w14:textId="19AA4889" w:rsidR="00C4777A" w:rsidRDefault="00C4777A" w:rsidP="00C4777A">
      <w:pPr>
        <w:ind w:firstLine="0"/>
        <w:rPr>
          <w:sz w:val="24"/>
          <w:szCs w:val="24"/>
          <w:lang w:val="en-US"/>
        </w:rPr>
      </w:pPr>
      <w:r w:rsidRPr="00C4777A">
        <w:rPr>
          <w:sz w:val="24"/>
          <w:szCs w:val="24"/>
          <w:lang w:val="en-US"/>
        </w:rPr>
        <w:t xml:space="preserve">  </w:t>
      </w:r>
      <w:r w:rsidRPr="00C4777A">
        <w:rPr>
          <w:sz w:val="24"/>
          <w:szCs w:val="24"/>
          <w:lang w:val="en-US"/>
        </w:rPr>
        <w:tab/>
        <w:t>%</w:t>
      </w:r>
      <w:proofErr w:type="spellStart"/>
      <w:proofErr w:type="gramStart"/>
      <w:r w:rsidRPr="00C4777A">
        <w:rPr>
          <w:sz w:val="24"/>
          <w:szCs w:val="24"/>
          <w:lang w:val="en-US"/>
        </w:rPr>
        <w:t>createSet</w:t>
      </w:r>
      <w:proofErr w:type="spellEnd"/>
      <w:r w:rsidRPr="00C4777A">
        <w:rPr>
          <w:sz w:val="24"/>
          <w:szCs w:val="24"/>
          <w:lang w:val="en-US"/>
        </w:rPr>
        <w:t>(</w:t>
      </w:r>
      <w:proofErr w:type="gramEnd"/>
      <w:r w:rsidRPr="00C4777A">
        <w:rPr>
          <w:sz w:val="24"/>
          <w:szCs w:val="24"/>
          <w:lang w:val="en-US"/>
        </w:rPr>
        <w:t>[1,2,2,2,2,1,1,1], Res).</w:t>
      </w:r>
    </w:p>
    <w:p w14:paraId="34AD61BF" w14:textId="77777777" w:rsidR="00C4777A" w:rsidRPr="00C4777A" w:rsidRDefault="00C4777A" w:rsidP="00C4777A">
      <w:pPr>
        <w:ind w:firstLine="0"/>
        <w:rPr>
          <w:sz w:val="24"/>
          <w:szCs w:val="24"/>
          <w:lang w:val="en-US"/>
        </w:rPr>
      </w:pPr>
    </w:p>
    <w:p w14:paraId="271508B9" w14:textId="77777777" w:rsidR="00C4777A" w:rsidRPr="009E7424" w:rsidRDefault="00C4777A" w:rsidP="00C4777A">
      <w:pPr>
        <w:pStyle w:val="af6"/>
        <w:ind w:right="96"/>
        <w:rPr>
          <w:sz w:val="28"/>
          <w:szCs w:val="28"/>
          <w:lang w:val="en-US"/>
        </w:rPr>
      </w:pPr>
      <w:r w:rsidRPr="00C4777A">
        <w:rPr>
          <w:b/>
          <w:sz w:val="28"/>
          <w:szCs w:val="28"/>
        </w:rPr>
        <w:t>Вопрос</w:t>
      </w:r>
      <w:r w:rsidRPr="00C4777A">
        <w:rPr>
          <w:b/>
          <w:sz w:val="28"/>
          <w:szCs w:val="28"/>
          <w:lang w:val="en-US"/>
        </w:rPr>
        <w:t xml:space="preserve">: </w:t>
      </w:r>
      <w:proofErr w:type="gramStart"/>
      <w:r w:rsidRPr="00C4777A">
        <w:rPr>
          <w:b/>
          <w:sz w:val="28"/>
          <w:szCs w:val="28"/>
          <w:lang w:val="en-US"/>
        </w:rPr>
        <w:t>bigger(</w:t>
      </w:r>
      <w:proofErr w:type="gramEnd"/>
      <w:r w:rsidRPr="00C4777A">
        <w:rPr>
          <w:b/>
          <w:sz w:val="28"/>
          <w:szCs w:val="28"/>
          <w:lang w:val="en-US"/>
        </w:rPr>
        <w:t>[1,3], 2, Res).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59"/>
        <w:gridCol w:w="2845"/>
        <w:gridCol w:w="2769"/>
        <w:gridCol w:w="2618"/>
      </w:tblGrid>
      <w:tr w:rsidR="00C4777A" w14:paraId="543AE5AF" w14:textId="77777777" w:rsidTr="0041768E">
        <w:trPr>
          <w:cantSplit/>
          <w:trHeight w:val="113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tbRl"/>
            <w:vAlign w:val="center"/>
            <w:hideMark/>
          </w:tcPr>
          <w:p w14:paraId="6CFC6B89" w14:textId="77777777" w:rsidR="00C4777A" w:rsidRPr="00C4777A" w:rsidRDefault="00C4777A" w:rsidP="0041768E">
            <w:pPr>
              <w:pStyle w:val="af6"/>
              <w:ind w:right="96"/>
              <w:rPr>
                <w:sz w:val="28"/>
                <w:szCs w:val="28"/>
              </w:rPr>
            </w:pPr>
            <w:r w:rsidRPr="00C4777A">
              <w:rPr>
                <w:sz w:val="28"/>
                <w:szCs w:val="28"/>
              </w:rPr>
              <w:t>№ шага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B647CE" w14:textId="2789096E" w:rsidR="00C4777A" w:rsidRPr="00C4777A" w:rsidRDefault="00C4777A" w:rsidP="00C4777A">
            <w:pPr>
              <w:pStyle w:val="af6"/>
              <w:ind w:left="0" w:right="96"/>
              <w:rPr>
                <w:sz w:val="28"/>
                <w:szCs w:val="28"/>
              </w:rPr>
            </w:pPr>
            <w:r w:rsidRPr="00C4777A">
              <w:rPr>
                <w:sz w:val="28"/>
                <w:szCs w:val="28"/>
              </w:rPr>
              <w:t>Текущая резольвента – ТР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6F08BC" w14:textId="3600A716" w:rsidR="00C4777A" w:rsidRPr="00C4777A" w:rsidRDefault="00C4777A" w:rsidP="00C4777A">
            <w:pPr>
              <w:pStyle w:val="af6"/>
              <w:ind w:left="0"/>
              <w:rPr>
                <w:sz w:val="28"/>
                <w:szCs w:val="28"/>
              </w:rPr>
            </w:pPr>
            <w:r w:rsidRPr="00C4777A">
              <w:rPr>
                <w:sz w:val="28"/>
                <w:szCs w:val="28"/>
              </w:rPr>
              <w:t>ТЦ, выбираемые правила: сравниваемые термы, подстановка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DC01" w14:textId="77777777" w:rsidR="00C4777A" w:rsidRPr="00C4777A" w:rsidRDefault="00C4777A" w:rsidP="00C4777A">
            <w:pPr>
              <w:pStyle w:val="af6"/>
              <w:ind w:left="0"/>
              <w:rPr>
                <w:sz w:val="28"/>
                <w:szCs w:val="28"/>
              </w:rPr>
            </w:pPr>
            <w:r w:rsidRPr="00C4777A">
              <w:rPr>
                <w:sz w:val="28"/>
                <w:szCs w:val="28"/>
              </w:rPr>
              <w:t>Дальнейшие действия с комментариями</w:t>
            </w:r>
          </w:p>
        </w:tc>
      </w:tr>
      <w:tr w:rsidR="00C4777A" w14:paraId="1E82E812" w14:textId="77777777" w:rsidTr="00C4777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A43D0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586937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[1,3], 2, Res).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C93721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ТЦ: </w:t>
            </w:r>
            <w:proofErr w:type="gramStart"/>
            <w:r w:rsidRPr="00C4777A">
              <w:rPr>
                <w:sz w:val="24"/>
                <w:szCs w:val="24"/>
                <w:lang w:val="en-US"/>
              </w:rPr>
              <w:t>bigger(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[1,3], 2, Res).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49FCA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Поиск знания с начала базы знаний. </w:t>
            </w:r>
          </w:p>
        </w:tc>
      </w:tr>
      <w:tr w:rsidR="00C4777A" w14:paraId="4B89AF55" w14:textId="77777777" w:rsidTr="00C4777A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DAC4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978419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[1,3], 2, Res).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B39E87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ПР1:</w:t>
            </w:r>
          </w:p>
          <w:p w14:paraId="72D58D03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[] = [1,3]</w:t>
            </w:r>
          </w:p>
          <w:p w14:paraId="058FA27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_ = 2 </w:t>
            </w:r>
          </w:p>
          <w:p w14:paraId="7258FBD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Res = [] </w:t>
            </w:r>
          </w:p>
          <w:p w14:paraId="5AC30315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Неудача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26A8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Метка переносится ниже</w:t>
            </w:r>
          </w:p>
        </w:tc>
      </w:tr>
      <w:tr w:rsidR="00C4777A" w14:paraId="3EF1C343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182179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C917BE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[1,3], 2, Res).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A0A65E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</w:rPr>
              <w:t>ПР</w:t>
            </w:r>
            <w:r w:rsidRPr="00C4777A">
              <w:rPr>
                <w:sz w:val="24"/>
                <w:szCs w:val="24"/>
                <w:lang w:val="en-US"/>
              </w:rPr>
              <w:t xml:space="preserve">2: </w:t>
            </w:r>
          </w:p>
          <w:p w14:paraId="3B1B55E4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lastRenderedPageBreak/>
              <w:t>[H|T] = [1,3]</w:t>
            </w:r>
          </w:p>
          <w:p w14:paraId="22BADB7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Num = 2 </w:t>
            </w:r>
          </w:p>
          <w:p w14:paraId="7582B461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>Res = Res</w:t>
            </w:r>
          </w:p>
          <w:p w14:paraId="324EDE02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 </w:t>
            </w:r>
            <w:r w:rsidRPr="00C4777A">
              <w:rPr>
                <w:sz w:val="24"/>
                <w:szCs w:val="24"/>
              </w:rPr>
              <w:t>Успех</w:t>
            </w:r>
          </w:p>
          <w:p w14:paraId="423906EE" w14:textId="21EE5D89" w:rsidR="00C4777A" w:rsidRPr="009E7424" w:rsidRDefault="00C4777A" w:rsidP="009E7424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Подстановка: {Н</w:t>
            </w:r>
            <w:r w:rsidRPr="009E7424">
              <w:rPr>
                <w:sz w:val="24"/>
                <w:szCs w:val="24"/>
              </w:rPr>
              <w:t xml:space="preserve"> = 1, </w:t>
            </w:r>
            <w:r w:rsidRPr="00C4777A">
              <w:rPr>
                <w:sz w:val="24"/>
                <w:szCs w:val="24"/>
                <w:lang w:val="en-US"/>
              </w:rPr>
              <w:t>T</w:t>
            </w:r>
            <w:r w:rsidRPr="009E7424">
              <w:rPr>
                <w:sz w:val="24"/>
                <w:szCs w:val="24"/>
              </w:rPr>
              <w:t xml:space="preserve"> = [3], </w:t>
            </w:r>
            <w:r w:rsidRPr="00C4777A">
              <w:rPr>
                <w:sz w:val="24"/>
                <w:szCs w:val="24"/>
                <w:lang w:val="en-US"/>
              </w:rPr>
              <w:t>Num</w:t>
            </w:r>
            <w:r w:rsidRPr="009E7424">
              <w:rPr>
                <w:sz w:val="24"/>
                <w:szCs w:val="24"/>
              </w:rPr>
              <w:t xml:space="preserve"> = 2, 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r w:rsidRPr="009E7424">
              <w:rPr>
                <w:sz w:val="24"/>
                <w:szCs w:val="24"/>
              </w:rPr>
              <w:t xml:space="preserve">= 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r w:rsidRPr="009E7424">
              <w:rPr>
                <w:sz w:val="24"/>
                <w:szCs w:val="24"/>
              </w:rPr>
              <w:t>}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BA125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lastRenderedPageBreak/>
              <w:t>Тело ПР2 заменяет цель в резольвенте</w:t>
            </w:r>
          </w:p>
        </w:tc>
      </w:tr>
      <w:tr w:rsidR="00C4777A" w14:paraId="71424F25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DCAB5E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A720AC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1</w:t>
            </w:r>
            <w:r w:rsidRPr="00C4777A">
              <w:rPr>
                <w:sz w:val="24"/>
                <w:szCs w:val="24"/>
              </w:rPr>
              <w:t xml:space="preserve"> &lt;= </w:t>
            </w:r>
            <w:r w:rsidRPr="00C4777A">
              <w:rPr>
                <w:sz w:val="24"/>
                <w:szCs w:val="24"/>
                <w:lang w:val="en-US"/>
              </w:rPr>
              <w:t>2</w:t>
            </w:r>
          </w:p>
          <w:p w14:paraId="159D3310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C4777A">
              <w:rPr>
                <w:sz w:val="24"/>
                <w:szCs w:val="24"/>
              </w:rPr>
              <w:t>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[3]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CB8B7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1 &lt;= 2 </w:t>
            </w:r>
          </w:p>
          <w:p w14:paraId="45071E65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успех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E155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Переход к следующей подцели </w:t>
            </w:r>
          </w:p>
        </w:tc>
      </w:tr>
      <w:tr w:rsidR="00C4777A" w14:paraId="4F3D0C43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E33368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3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37E517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</w:t>
            </w:r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[3]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5C61B2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ТЦ: </w:t>
            </w:r>
            <w:proofErr w:type="spellStart"/>
            <w:proofErr w:type="gramStart"/>
            <w:r w:rsidRPr="00C4777A">
              <w:rPr>
                <w:sz w:val="24"/>
                <w:szCs w:val="24"/>
              </w:rPr>
              <w:t>Bigger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[3]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CC84D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Поиск знания с начала базы знаний. </w:t>
            </w:r>
          </w:p>
        </w:tc>
      </w:tr>
      <w:tr w:rsidR="00C4777A" w14:paraId="1E1C243F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0C3B75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51DE89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</w:t>
            </w:r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[3]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D2D7F5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ПР1: </w:t>
            </w:r>
          </w:p>
          <w:p w14:paraId="6AB38F98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[] = [3] </w:t>
            </w:r>
          </w:p>
          <w:p w14:paraId="05989FE6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_ = 2</w:t>
            </w:r>
          </w:p>
          <w:p w14:paraId="4B3B00B0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Res = []</w:t>
            </w:r>
          </w:p>
          <w:p w14:paraId="31963A61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Неудача 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A57EE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Метка переносится ниже</w:t>
            </w:r>
          </w:p>
        </w:tc>
      </w:tr>
      <w:tr w:rsidR="00C4777A" w14:paraId="4470FC11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A7562F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A225FD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</w:t>
            </w:r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[3]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981761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</w:rPr>
              <w:t>ПР</w:t>
            </w:r>
            <w:r w:rsidRPr="00C4777A">
              <w:rPr>
                <w:sz w:val="24"/>
                <w:szCs w:val="24"/>
                <w:lang w:val="en-US"/>
              </w:rPr>
              <w:t xml:space="preserve">2: </w:t>
            </w:r>
          </w:p>
          <w:p w14:paraId="06C5AE1F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>[H|T] = [3]</w:t>
            </w:r>
          </w:p>
          <w:p w14:paraId="68B5927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Num = 2 </w:t>
            </w:r>
          </w:p>
          <w:p w14:paraId="18C173DE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>Res = Res</w:t>
            </w:r>
          </w:p>
          <w:p w14:paraId="5086D6CD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 </w:t>
            </w:r>
            <w:r w:rsidRPr="00C4777A">
              <w:rPr>
                <w:sz w:val="24"/>
                <w:szCs w:val="24"/>
              </w:rPr>
              <w:t>Успех</w:t>
            </w:r>
          </w:p>
          <w:p w14:paraId="47B2F74D" w14:textId="6E1DD9D9" w:rsidR="00C4777A" w:rsidRPr="009E7424" w:rsidRDefault="00C4777A" w:rsidP="009E7424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Подстановка: {Н</w:t>
            </w:r>
            <w:r w:rsidRPr="009E7424">
              <w:rPr>
                <w:sz w:val="24"/>
                <w:szCs w:val="24"/>
              </w:rPr>
              <w:t xml:space="preserve"> = 3, </w:t>
            </w:r>
            <w:r w:rsidRPr="00C4777A">
              <w:rPr>
                <w:sz w:val="24"/>
                <w:szCs w:val="24"/>
                <w:lang w:val="en-US"/>
              </w:rPr>
              <w:t>T</w:t>
            </w:r>
            <w:r w:rsidRPr="009E7424">
              <w:rPr>
                <w:sz w:val="24"/>
                <w:szCs w:val="24"/>
              </w:rPr>
              <w:t xml:space="preserve"> = [], </w:t>
            </w:r>
            <w:r w:rsidRPr="00C4777A">
              <w:rPr>
                <w:sz w:val="24"/>
                <w:szCs w:val="24"/>
                <w:lang w:val="en-US"/>
              </w:rPr>
              <w:t>Num</w:t>
            </w:r>
            <w:r w:rsidRPr="009E7424">
              <w:rPr>
                <w:sz w:val="24"/>
                <w:szCs w:val="24"/>
              </w:rPr>
              <w:t xml:space="preserve"> = 2, 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r w:rsidRPr="009E7424">
              <w:rPr>
                <w:sz w:val="24"/>
                <w:szCs w:val="24"/>
              </w:rPr>
              <w:t xml:space="preserve">= 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r w:rsidRPr="009E7424">
              <w:rPr>
                <w:sz w:val="24"/>
                <w:szCs w:val="24"/>
              </w:rPr>
              <w:t>}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106D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Тело ПР2 заменяет цель в резольвенте</w:t>
            </w:r>
          </w:p>
        </w:tc>
      </w:tr>
      <w:tr w:rsidR="00C4777A" w14:paraId="5483EED9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82E32E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4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522EBB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3</w:t>
            </w:r>
            <w:r w:rsidRPr="00C4777A">
              <w:rPr>
                <w:sz w:val="24"/>
                <w:szCs w:val="24"/>
              </w:rPr>
              <w:t xml:space="preserve"> &lt;=</w:t>
            </w:r>
            <w:r w:rsidRPr="00C4777A">
              <w:rPr>
                <w:sz w:val="24"/>
                <w:szCs w:val="24"/>
                <w:lang w:val="en-US"/>
              </w:rPr>
              <w:t xml:space="preserve"> 2 </w:t>
            </w:r>
          </w:p>
          <w:p w14:paraId="28D79FAA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C4777A">
              <w:rPr>
                <w:sz w:val="24"/>
                <w:szCs w:val="24"/>
              </w:rPr>
              <w:t>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</w:rPr>
              <w:t>).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150D87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 </w:t>
            </w:r>
            <w:r w:rsidRPr="00C4777A">
              <w:rPr>
                <w:sz w:val="24"/>
                <w:szCs w:val="24"/>
                <w:lang w:val="en-US"/>
              </w:rPr>
              <w:t xml:space="preserve">3 &lt;= 2 </w:t>
            </w:r>
          </w:p>
          <w:p w14:paraId="09B4ECE8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Ложь 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1334E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Откат к шагу 3. </w:t>
            </w:r>
          </w:p>
          <w:p w14:paraId="4C4A2BED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Метка переносится ниже. </w:t>
            </w:r>
          </w:p>
        </w:tc>
      </w:tr>
      <w:tr w:rsidR="00C4777A" w14:paraId="5A056201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EED2C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5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8D91DF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  <w:lang w:val="en-US"/>
              </w:rPr>
              <w:t>bigger</w:t>
            </w:r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[3]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21C62A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</w:rPr>
              <w:t>ПР</w:t>
            </w:r>
            <w:r w:rsidRPr="00C4777A">
              <w:rPr>
                <w:sz w:val="24"/>
                <w:szCs w:val="24"/>
                <w:lang w:val="en-US"/>
              </w:rPr>
              <w:t xml:space="preserve">3: </w:t>
            </w:r>
          </w:p>
          <w:p w14:paraId="72BC3543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>[H|T] = [3]</w:t>
            </w:r>
          </w:p>
          <w:p w14:paraId="39543CC8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Num = 2 </w:t>
            </w:r>
          </w:p>
          <w:p w14:paraId="6FAC9EC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  <w:lang w:val="en-US"/>
              </w:rPr>
            </w:pPr>
            <w:r w:rsidRPr="00C477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C4777A">
              <w:rPr>
                <w:sz w:val="24"/>
                <w:szCs w:val="24"/>
                <w:lang w:val="en-US"/>
              </w:rPr>
              <w:t>H|Res</w:t>
            </w:r>
            <w:proofErr w:type="spellEnd"/>
            <w:r w:rsidRPr="00C4777A">
              <w:rPr>
                <w:sz w:val="24"/>
                <w:szCs w:val="24"/>
                <w:lang w:val="en-US"/>
              </w:rPr>
              <w:t>] = Res</w:t>
            </w:r>
          </w:p>
          <w:p w14:paraId="4C54BF4A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 xml:space="preserve"> </w:t>
            </w:r>
            <w:r w:rsidRPr="00C4777A">
              <w:rPr>
                <w:sz w:val="24"/>
                <w:szCs w:val="24"/>
              </w:rPr>
              <w:t>Успех</w:t>
            </w:r>
          </w:p>
          <w:p w14:paraId="2E76FEA4" w14:textId="0A3B59BD" w:rsidR="00C4777A" w:rsidRPr="009E7424" w:rsidRDefault="00C4777A" w:rsidP="009E7424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Подстановка: {Н</w:t>
            </w:r>
            <w:r w:rsidRPr="009E7424">
              <w:rPr>
                <w:sz w:val="24"/>
                <w:szCs w:val="24"/>
              </w:rPr>
              <w:t xml:space="preserve"> = 3, </w:t>
            </w:r>
            <w:r w:rsidRPr="00C4777A">
              <w:rPr>
                <w:sz w:val="24"/>
                <w:szCs w:val="24"/>
                <w:lang w:val="en-US"/>
              </w:rPr>
              <w:t>T</w:t>
            </w:r>
            <w:r w:rsidRPr="009E7424">
              <w:rPr>
                <w:sz w:val="24"/>
                <w:szCs w:val="24"/>
              </w:rPr>
              <w:t xml:space="preserve"> = [], </w:t>
            </w:r>
            <w:r w:rsidRPr="00C4777A">
              <w:rPr>
                <w:sz w:val="24"/>
                <w:szCs w:val="24"/>
                <w:lang w:val="en-US"/>
              </w:rPr>
              <w:t>Num</w:t>
            </w:r>
            <w:r w:rsidRPr="009E7424">
              <w:rPr>
                <w:sz w:val="24"/>
                <w:szCs w:val="24"/>
              </w:rPr>
              <w:t xml:space="preserve"> = 2, 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proofErr w:type="gramStart"/>
            <w:r w:rsidRPr="009E7424">
              <w:rPr>
                <w:sz w:val="24"/>
                <w:szCs w:val="24"/>
              </w:rPr>
              <w:t>=[</w:t>
            </w:r>
            <w:proofErr w:type="gramEnd"/>
            <w:r w:rsidRPr="009E7424">
              <w:rPr>
                <w:sz w:val="24"/>
                <w:szCs w:val="24"/>
              </w:rPr>
              <w:t xml:space="preserve">3 | 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r w:rsidRPr="009E7424">
              <w:rPr>
                <w:sz w:val="24"/>
                <w:szCs w:val="24"/>
              </w:rPr>
              <w:t>]}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3A09D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Тело ПР3 заменяет цель в резольвенте</w:t>
            </w:r>
          </w:p>
        </w:tc>
      </w:tr>
      <w:tr w:rsidR="00C4777A" w14:paraId="71EE9376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D9855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19B1CC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3</w:t>
            </w:r>
            <w:r w:rsidRPr="00C4777A">
              <w:rPr>
                <w:sz w:val="24"/>
                <w:szCs w:val="24"/>
              </w:rPr>
              <w:t xml:space="preserve"> &gt; </w:t>
            </w:r>
            <w:r w:rsidRPr="00C4777A">
              <w:rPr>
                <w:sz w:val="24"/>
                <w:szCs w:val="24"/>
                <w:lang w:val="en-US"/>
              </w:rPr>
              <w:t>2</w:t>
            </w:r>
          </w:p>
          <w:p w14:paraId="4EC6AC6F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spellStart"/>
            <w:proofErr w:type="gramStart"/>
            <w:r w:rsidRPr="00C4777A">
              <w:rPr>
                <w:sz w:val="24"/>
                <w:szCs w:val="24"/>
              </w:rPr>
              <w:t>bigger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</w:rPr>
              <w:t>).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D2098C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3 &gt; 2</w:t>
            </w:r>
          </w:p>
          <w:p w14:paraId="32C516ED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успех 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D5E7C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Переход к следующей подцели</w:t>
            </w:r>
          </w:p>
        </w:tc>
      </w:tr>
      <w:tr w:rsidR="00C4777A" w14:paraId="0591D824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9BFC97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362E42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spellStart"/>
            <w:proofErr w:type="gramStart"/>
            <w:r w:rsidRPr="00C4777A">
              <w:rPr>
                <w:sz w:val="24"/>
                <w:szCs w:val="24"/>
              </w:rPr>
              <w:t>bigger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</w:rPr>
              <w:t xml:space="preserve">). 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99680E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proofErr w:type="gramStart"/>
            <w:r w:rsidRPr="00C4777A">
              <w:rPr>
                <w:sz w:val="24"/>
                <w:szCs w:val="24"/>
              </w:rPr>
              <w:t>ТЦ :</w:t>
            </w:r>
            <w:proofErr w:type="gramEnd"/>
            <w:r w:rsidRPr="00C4777A">
              <w:rPr>
                <w:sz w:val="24"/>
                <w:szCs w:val="24"/>
              </w:rPr>
              <w:t xml:space="preserve"> </w:t>
            </w:r>
            <w:proofErr w:type="spellStart"/>
            <w:r w:rsidRPr="00C4777A">
              <w:rPr>
                <w:sz w:val="24"/>
                <w:szCs w:val="24"/>
              </w:rPr>
              <w:t>bigger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r w:rsidRPr="00C4777A">
              <w:rPr>
                <w:sz w:val="24"/>
                <w:szCs w:val="24"/>
                <w:lang w:val="en-US"/>
              </w:rPr>
              <w:t>[]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</w:rPr>
              <w:t xml:space="preserve">). 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99EE6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Поиск знания с начала базы знаний.</w:t>
            </w:r>
          </w:p>
        </w:tc>
      </w:tr>
      <w:tr w:rsidR="00C4777A" w14:paraId="4E6FE3CC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1D96D9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30DE65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proofErr w:type="spellStart"/>
            <w:proofErr w:type="gramStart"/>
            <w:r w:rsidRPr="00C4777A">
              <w:rPr>
                <w:sz w:val="24"/>
                <w:szCs w:val="24"/>
              </w:rPr>
              <w:t>bigger</w:t>
            </w:r>
            <w:proofErr w:type="spellEnd"/>
            <w:r w:rsidRPr="00C4777A">
              <w:rPr>
                <w:sz w:val="24"/>
                <w:szCs w:val="24"/>
              </w:rPr>
              <w:t>(</w:t>
            </w:r>
            <w:proofErr w:type="gramEnd"/>
            <w:r w:rsidRPr="00C4777A">
              <w:rPr>
                <w:sz w:val="24"/>
                <w:szCs w:val="24"/>
                <w:lang w:val="en-US"/>
              </w:rPr>
              <w:t>[]</w:t>
            </w:r>
            <w:r w:rsidRPr="00C4777A">
              <w:rPr>
                <w:sz w:val="24"/>
                <w:szCs w:val="24"/>
              </w:rPr>
              <w:t xml:space="preserve">, </w:t>
            </w:r>
            <w:r w:rsidRPr="00C4777A">
              <w:rPr>
                <w:sz w:val="24"/>
                <w:szCs w:val="24"/>
                <w:lang w:val="en-US"/>
              </w:rPr>
              <w:t>2</w:t>
            </w:r>
            <w:r w:rsidRPr="00C4777A">
              <w:rPr>
                <w:sz w:val="24"/>
                <w:szCs w:val="24"/>
              </w:rPr>
              <w:t xml:space="preserve">, </w:t>
            </w:r>
            <w:proofErr w:type="spellStart"/>
            <w:r w:rsidRPr="00C4777A">
              <w:rPr>
                <w:sz w:val="24"/>
                <w:szCs w:val="24"/>
              </w:rPr>
              <w:t>Res</w:t>
            </w:r>
            <w:proofErr w:type="spellEnd"/>
            <w:r w:rsidRPr="00C4777A">
              <w:rPr>
                <w:sz w:val="24"/>
                <w:szCs w:val="24"/>
              </w:rPr>
              <w:t xml:space="preserve">). 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D0A12E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ПР1: </w:t>
            </w:r>
          </w:p>
          <w:p w14:paraId="34C44F68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[] = [] </w:t>
            </w:r>
          </w:p>
          <w:p w14:paraId="6A271F9F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_ = 2 </w:t>
            </w:r>
          </w:p>
          <w:p w14:paraId="79F5049A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  <w:lang w:val="en-US"/>
              </w:rPr>
              <w:t>Res</w:t>
            </w:r>
            <w:r w:rsidRPr="00C4777A">
              <w:rPr>
                <w:sz w:val="24"/>
                <w:szCs w:val="24"/>
              </w:rPr>
              <w:t xml:space="preserve"> = []</w:t>
            </w:r>
          </w:p>
          <w:p w14:paraId="47BE9316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Успех</w:t>
            </w:r>
          </w:p>
          <w:p w14:paraId="751D98AB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Подстановка: </w:t>
            </w:r>
          </w:p>
          <w:p w14:paraId="0B76C49F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{</w:t>
            </w:r>
            <w:r w:rsidRPr="00C4777A">
              <w:rPr>
                <w:sz w:val="24"/>
                <w:szCs w:val="24"/>
                <w:lang w:val="en-US"/>
              </w:rPr>
              <w:t>Res</w:t>
            </w:r>
            <w:r w:rsidRPr="00C4777A">
              <w:rPr>
                <w:sz w:val="24"/>
                <w:szCs w:val="24"/>
              </w:rPr>
              <w:t xml:space="preserve"> = []}</w:t>
            </w: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1BBD6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>Тело ПР1 заменяет цель в резольвенте</w:t>
            </w:r>
          </w:p>
        </w:tc>
      </w:tr>
      <w:tr w:rsidR="00C4777A" w14:paraId="5873EEBA" w14:textId="77777777" w:rsidTr="00C4777A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82E7E5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>8</w:t>
            </w:r>
          </w:p>
        </w:tc>
        <w:tc>
          <w:tcPr>
            <w:tcW w:w="2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070D69" w14:textId="77777777" w:rsidR="00C4777A" w:rsidRPr="00C4777A" w:rsidRDefault="00C4777A">
            <w:pPr>
              <w:pStyle w:val="af6"/>
              <w:ind w:right="96"/>
              <w:rPr>
                <w:sz w:val="24"/>
                <w:szCs w:val="24"/>
              </w:rPr>
            </w:pPr>
            <w:r w:rsidRPr="00C4777A">
              <w:rPr>
                <w:sz w:val="24"/>
                <w:szCs w:val="24"/>
              </w:rPr>
              <w:t xml:space="preserve">! </w:t>
            </w:r>
          </w:p>
        </w:tc>
        <w:tc>
          <w:tcPr>
            <w:tcW w:w="2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9A7172" w14:textId="77777777" w:rsidR="00C4777A" w:rsidRPr="00C4777A" w:rsidRDefault="00C4777A">
            <w:pPr>
              <w:pStyle w:val="af6"/>
              <w:ind w:right="99"/>
              <w:rPr>
                <w:sz w:val="24"/>
                <w:szCs w:val="24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F2FCD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Так как встречен знак отсечения не будет попыток найти другие решения. </w:t>
            </w:r>
          </w:p>
          <w:p w14:paraId="4ED9C262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Система завершает работу. </w:t>
            </w:r>
          </w:p>
          <w:p w14:paraId="13030DA2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Найдено решение </w:t>
            </w:r>
          </w:p>
          <w:p w14:paraId="772EC622" w14:textId="77777777" w:rsidR="00C4777A" w:rsidRPr="00C4777A" w:rsidRDefault="00C4777A" w:rsidP="00C4777A">
            <w:pPr>
              <w:pStyle w:val="af6"/>
              <w:ind w:left="0" w:right="99"/>
              <w:rPr>
                <w:sz w:val="24"/>
                <w:szCs w:val="24"/>
              </w:rPr>
            </w:pPr>
            <w:r w:rsidRPr="00C4777A">
              <w:rPr>
                <w:rFonts w:eastAsia="Noto Sans CJK SC" w:cs="Lohit Devanagari"/>
                <w:sz w:val="24"/>
                <w:szCs w:val="24"/>
                <w:lang w:val="en-US"/>
              </w:rPr>
              <w:t>Res</w:t>
            </w:r>
            <w:r w:rsidRPr="00C4777A">
              <w:rPr>
                <w:rFonts w:eastAsia="Noto Sans CJK SC" w:cs="Lohit Devanagari"/>
                <w:sz w:val="24"/>
                <w:szCs w:val="24"/>
              </w:rPr>
              <w:t xml:space="preserve"> = [3</w:t>
            </w:r>
            <w:proofErr w:type="gramStart"/>
            <w:r w:rsidRPr="00C4777A">
              <w:rPr>
                <w:rFonts w:eastAsia="Noto Sans CJK SC" w:cs="Lohit Devanagari"/>
                <w:sz w:val="24"/>
                <w:szCs w:val="24"/>
              </w:rPr>
              <w:t>|[</w:t>
            </w:r>
            <w:proofErr w:type="gramEnd"/>
            <w:r w:rsidRPr="00C4777A">
              <w:rPr>
                <w:rFonts w:eastAsia="Noto Sans CJK SC" w:cs="Lohit Devanagari"/>
                <w:sz w:val="24"/>
                <w:szCs w:val="24"/>
              </w:rPr>
              <w:t>]] = [3]</w:t>
            </w:r>
          </w:p>
        </w:tc>
      </w:tr>
    </w:tbl>
    <w:p w14:paraId="11F8E35D" w14:textId="77777777" w:rsidR="00A45960" w:rsidRPr="00665291" w:rsidRDefault="00A45960" w:rsidP="001273DD">
      <w:pPr>
        <w:ind w:firstLine="0"/>
        <w:rPr>
          <w:rFonts w:eastAsia="Noto Sans CJK SC"/>
          <w:kern w:val="2"/>
          <w:lang w:eastAsia="zh-CN" w:bidi="hi-IN"/>
        </w:rPr>
      </w:pPr>
    </w:p>
    <w:p w14:paraId="1C643E37" w14:textId="77777777" w:rsidR="00665291" w:rsidRPr="00665291" w:rsidRDefault="00665291" w:rsidP="00182C6D">
      <w:pPr>
        <w:ind w:firstLine="0"/>
      </w:pPr>
    </w:p>
    <w:p w14:paraId="71707DE7" w14:textId="0B74399D" w:rsidR="004504A4" w:rsidRPr="004504A4" w:rsidRDefault="004504A4" w:rsidP="004504A4">
      <w:pPr>
        <w:ind w:firstLine="0"/>
      </w:pPr>
      <w:r>
        <w:rPr>
          <w:b/>
          <w:bCs/>
        </w:rPr>
        <w:t>Выводы:</w:t>
      </w:r>
    </w:p>
    <w:p w14:paraId="1C2B33B1" w14:textId="7B4B4017" w:rsidR="0041768E" w:rsidRPr="0041768E" w:rsidRDefault="0041768E" w:rsidP="0041768E">
      <w:pPr>
        <w:pStyle w:val="af6"/>
        <w:tabs>
          <w:tab w:val="left" w:pos="0"/>
        </w:tabs>
        <w:snapToGrid w:val="0"/>
        <w:spacing w:line="300" w:lineRule="atLeast"/>
        <w:ind w:left="0" w:right="99"/>
        <w:contextualSpacing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ab/>
      </w:r>
      <w:r w:rsidRPr="0041768E">
        <w:rPr>
          <w:rFonts w:eastAsia="Calibri"/>
          <w:color w:val="000000"/>
          <w:sz w:val="28"/>
          <w:szCs w:val="28"/>
        </w:rPr>
        <w:t xml:space="preserve">Эффективность работы достигнута за счет использования хвостовой рекурсии и отсечений. Также разбиения на части и проверки выполняются в заголовке правила. Все это позволяет уменьшить количество шагов, необходимых для достижения результата. </w:t>
      </w:r>
    </w:p>
    <w:p w14:paraId="60F0681E" w14:textId="77777777" w:rsidR="005F3617" w:rsidRPr="005F3617" w:rsidRDefault="005F3617" w:rsidP="00530AF4">
      <w:pPr>
        <w:tabs>
          <w:tab w:val="num" w:pos="0"/>
        </w:tabs>
        <w:ind w:firstLine="0"/>
        <w:rPr>
          <w:b/>
          <w:bCs/>
        </w:rPr>
      </w:pPr>
    </w:p>
    <w:sectPr w:rsidR="005F3617" w:rsidRPr="005F3617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9290" w14:textId="77777777" w:rsidR="008545EC" w:rsidRDefault="008545EC" w:rsidP="00677526">
      <w:pPr>
        <w:spacing w:line="240" w:lineRule="auto"/>
      </w:pPr>
      <w:r>
        <w:separator/>
      </w:r>
    </w:p>
  </w:endnote>
  <w:endnote w:type="continuationSeparator" w:id="0">
    <w:p w14:paraId="2AB2CCB4" w14:textId="77777777" w:rsidR="008545EC" w:rsidRDefault="008545EC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F84A08" w:rsidRDefault="00F84A0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F84A08" w:rsidRDefault="00F84A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11D1" w14:textId="77777777" w:rsidR="008545EC" w:rsidRDefault="008545EC" w:rsidP="00677526">
      <w:pPr>
        <w:spacing w:line="240" w:lineRule="auto"/>
      </w:pPr>
      <w:r>
        <w:separator/>
      </w:r>
    </w:p>
  </w:footnote>
  <w:footnote w:type="continuationSeparator" w:id="0">
    <w:p w14:paraId="50D82BFA" w14:textId="77777777" w:rsidR="008545EC" w:rsidRDefault="008545EC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5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DA10627"/>
    <w:multiLevelType w:val="hybridMultilevel"/>
    <w:tmpl w:val="7E6EA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8"/>
  </w:num>
  <w:num w:numId="5">
    <w:abstractNumId w:val="22"/>
  </w:num>
  <w:num w:numId="6">
    <w:abstractNumId w:val="26"/>
  </w:num>
  <w:num w:numId="7">
    <w:abstractNumId w:val="5"/>
  </w:num>
  <w:num w:numId="8">
    <w:abstractNumId w:val="11"/>
  </w:num>
  <w:num w:numId="9">
    <w:abstractNumId w:val="15"/>
  </w:num>
  <w:num w:numId="10">
    <w:abstractNumId w:val="12"/>
  </w:num>
  <w:num w:numId="11">
    <w:abstractNumId w:val="28"/>
  </w:num>
  <w:num w:numId="12">
    <w:abstractNumId w:val="7"/>
  </w:num>
  <w:num w:numId="13">
    <w:abstractNumId w:val="25"/>
  </w:num>
  <w:num w:numId="14">
    <w:abstractNumId w:val="20"/>
  </w:num>
  <w:num w:numId="15">
    <w:abstractNumId w:val="27"/>
  </w:num>
  <w:num w:numId="16">
    <w:abstractNumId w:val="17"/>
  </w:num>
  <w:num w:numId="17">
    <w:abstractNumId w:val="18"/>
  </w:num>
  <w:num w:numId="18">
    <w:abstractNumId w:val="2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4"/>
  </w:num>
  <w:num w:numId="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273DD"/>
    <w:rsid w:val="00133AD5"/>
    <w:rsid w:val="00145CAC"/>
    <w:rsid w:val="00163A71"/>
    <w:rsid w:val="00166A29"/>
    <w:rsid w:val="00182C6D"/>
    <w:rsid w:val="00190DD4"/>
    <w:rsid w:val="001C40AA"/>
    <w:rsid w:val="00203141"/>
    <w:rsid w:val="002077B6"/>
    <w:rsid w:val="002603D4"/>
    <w:rsid w:val="0026609B"/>
    <w:rsid w:val="0028046B"/>
    <w:rsid w:val="002943FB"/>
    <w:rsid w:val="002A1777"/>
    <w:rsid w:val="0031324B"/>
    <w:rsid w:val="00326ECB"/>
    <w:rsid w:val="003526F9"/>
    <w:rsid w:val="00376B83"/>
    <w:rsid w:val="003923B9"/>
    <w:rsid w:val="003B0816"/>
    <w:rsid w:val="003D3727"/>
    <w:rsid w:val="003E13E3"/>
    <w:rsid w:val="00415CED"/>
    <w:rsid w:val="0041768E"/>
    <w:rsid w:val="004408F1"/>
    <w:rsid w:val="00443432"/>
    <w:rsid w:val="004504A4"/>
    <w:rsid w:val="00474555"/>
    <w:rsid w:val="00474A3B"/>
    <w:rsid w:val="004806E0"/>
    <w:rsid w:val="004A0D58"/>
    <w:rsid w:val="004A1E97"/>
    <w:rsid w:val="004B6D40"/>
    <w:rsid w:val="004C47DE"/>
    <w:rsid w:val="004D1AC3"/>
    <w:rsid w:val="004E07FE"/>
    <w:rsid w:val="004F13F9"/>
    <w:rsid w:val="00503CCA"/>
    <w:rsid w:val="00530AF4"/>
    <w:rsid w:val="00542FB1"/>
    <w:rsid w:val="0055191D"/>
    <w:rsid w:val="005C1EC0"/>
    <w:rsid w:val="005D0AD2"/>
    <w:rsid w:val="005D4005"/>
    <w:rsid w:val="005E09F7"/>
    <w:rsid w:val="005E28E9"/>
    <w:rsid w:val="005F0E10"/>
    <w:rsid w:val="005F3617"/>
    <w:rsid w:val="0062478B"/>
    <w:rsid w:val="006268E6"/>
    <w:rsid w:val="00630EA0"/>
    <w:rsid w:val="00665291"/>
    <w:rsid w:val="00677526"/>
    <w:rsid w:val="00684173"/>
    <w:rsid w:val="006A75FC"/>
    <w:rsid w:val="006B3A0B"/>
    <w:rsid w:val="006D42F7"/>
    <w:rsid w:val="006E4FBA"/>
    <w:rsid w:val="006F4DC4"/>
    <w:rsid w:val="006F5B1B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545EC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34B08"/>
    <w:rsid w:val="00936180"/>
    <w:rsid w:val="0094297F"/>
    <w:rsid w:val="00947E6B"/>
    <w:rsid w:val="00955E0B"/>
    <w:rsid w:val="00962826"/>
    <w:rsid w:val="009712AB"/>
    <w:rsid w:val="00987006"/>
    <w:rsid w:val="009C3D8E"/>
    <w:rsid w:val="009C5E42"/>
    <w:rsid w:val="009D54C8"/>
    <w:rsid w:val="009E7424"/>
    <w:rsid w:val="00A20D15"/>
    <w:rsid w:val="00A43C48"/>
    <w:rsid w:val="00A45960"/>
    <w:rsid w:val="00A470B6"/>
    <w:rsid w:val="00AA0557"/>
    <w:rsid w:val="00AA1586"/>
    <w:rsid w:val="00AA2D2C"/>
    <w:rsid w:val="00AC006C"/>
    <w:rsid w:val="00AC440A"/>
    <w:rsid w:val="00B3258C"/>
    <w:rsid w:val="00B32BD2"/>
    <w:rsid w:val="00B37B78"/>
    <w:rsid w:val="00BA0893"/>
    <w:rsid w:val="00BB4AA4"/>
    <w:rsid w:val="00BD744D"/>
    <w:rsid w:val="00C007E0"/>
    <w:rsid w:val="00C0261E"/>
    <w:rsid w:val="00C340E2"/>
    <w:rsid w:val="00C43A92"/>
    <w:rsid w:val="00C4777A"/>
    <w:rsid w:val="00C7177C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32E96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84A08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 Indent"/>
    <w:basedOn w:val="a"/>
    <w:link w:val="af7"/>
    <w:unhideWhenUsed/>
    <w:rsid w:val="00630EA0"/>
    <w:pPr>
      <w:suppressAutoHyphens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zh-CN"/>
    </w:rPr>
  </w:style>
  <w:style w:type="character" w:customStyle="1" w:styleId="af7">
    <w:name w:val="Основной текст с отступом Знак"/>
    <w:basedOn w:val="a0"/>
    <w:link w:val="af6"/>
    <w:rsid w:val="00630EA0"/>
    <w:rPr>
      <w:rFonts w:eastAsia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630EA0"/>
    <w:pPr>
      <w:suppressAutoHyphens/>
      <w:ind w:firstLine="0"/>
    </w:pPr>
    <w:rPr>
      <w:rFonts w:eastAsia="Times New Roman"/>
      <w:lang w:eastAsia="zh-CN"/>
    </w:rPr>
  </w:style>
  <w:style w:type="paragraph" w:customStyle="1" w:styleId="msonormal0">
    <w:name w:val="msonormal"/>
    <w:basedOn w:val="a"/>
    <w:rsid w:val="005F36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665291"/>
    <w:pPr>
      <w:suppressAutoHyphens/>
      <w:ind w:right="99" w:firstLine="539"/>
    </w:pPr>
    <w:rPr>
      <w:rFonts w:ascii="Liberation Serif" w:eastAsia="Noto Sans CJK SC" w:hAnsi="Liberation Serif" w:cs="Lohit Devanagari"/>
      <w:bCs/>
      <w:kern w:val="2"/>
      <w:sz w:val="24"/>
      <w:szCs w:val="24"/>
      <w:lang w:eastAsia="zh-CN" w:bidi="hi-IN"/>
    </w:rPr>
  </w:style>
  <w:style w:type="paragraph" w:styleId="af8">
    <w:name w:val="Body Text"/>
    <w:basedOn w:val="a"/>
    <w:link w:val="af9"/>
    <w:uiPriority w:val="99"/>
    <w:semiHidden/>
    <w:unhideWhenUsed/>
    <w:rsid w:val="00C7177C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44</cp:revision>
  <cp:lastPrinted>2021-03-10T20:24:00Z</cp:lastPrinted>
  <dcterms:created xsi:type="dcterms:W3CDTF">2021-02-13T15:06:00Z</dcterms:created>
  <dcterms:modified xsi:type="dcterms:W3CDTF">2021-04-28T20:14:00Z</dcterms:modified>
</cp:coreProperties>
</file>